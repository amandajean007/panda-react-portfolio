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divdocument"/>
        <w:tblpPr w:leftFromText="180" w:rightFromText="180" w:vertAnchor="text" w:tblpY="1"/>
        <w:tblOverlap w:val="never"/>
        <w:tblW w:w="0" w:type="auto"/>
        <w:tblCellSpacing w:w="0" w:type="dxa"/>
        <w:tblBorders>
          <w:top w:val="single" w:sz="8" w:space="0" w:color="B0AAAB"/>
          <w:left w:val="single" w:sz="8" w:space="0" w:color="B0AAAB"/>
          <w:bottom w:val="single" w:sz="8" w:space="0" w:color="B0AAAB"/>
          <w:right w:val="single" w:sz="8" w:space="0" w:color="B0AAAB"/>
        </w:tblBorders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400"/>
        <w:gridCol w:w="10240"/>
        <w:gridCol w:w="400"/>
      </w:tblGrid>
      <w:tr w:rsidR="004E6F8E" w14:paraId="2D2163D9" w14:textId="77777777" w:rsidTr="00CD7C57">
        <w:trPr>
          <w:trHeight w:val="14520"/>
          <w:tblCellSpacing w:w="0" w:type="dxa"/>
        </w:trPr>
        <w:tc>
          <w:tcPr>
            <w:tcW w:w="40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9ED9092" w14:textId="7B640C60" w:rsidR="004E6F8E" w:rsidRDefault="00052FF7" w:rsidP="00CD7C5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728" behindDoc="1" locked="0" layoutInCell="0" allowOverlap="1" wp14:anchorId="25FAFAA7" wp14:editId="1C3A15D3">
                      <wp:simplePos x="0" y="0"/>
                      <wp:positionH relativeFrom="page">
                        <wp:posOffset>0</wp:posOffset>
                      </wp:positionH>
                      <wp:positionV relativeFrom="page">
                        <wp:posOffset>0</wp:posOffset>
                      </wp:positionV>
                      <wp:extent cx="7772400" cy="1772920"/>
                      <wp:effectExtent l="0" t="0" r="0" b="0"/>
                      <wp:wrapNone/>
                      <wp:docPr id="1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772400" cy="17729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EAF2F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noFill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7B1ED32" id="Rectangle 2" o:spid="_x0000_s1026" style="position:absolute;margin-left:0;margin-top:0;width:612pt;height:139.6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" o:allowincell="f" fillcolor="#eaf2f1" stroked="f">
                      <w10:wrap anchorx="page" anchory="page"/>
                    </v:rect>
                  </w:pict>
                </mc:Fallback>
              </mc:AlternateContent>
            </w:r>
          </w:p>
        </w:tc>
        <w:tc>
          <w:tcPr>
            <w:tcW w:w="1024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9CFFCB7" w14:textId="77777777" w:rsidR="004E6F8E" w:rsidRDefault="00CD7C57" w:rsidP="00CD7C57">
            <w:pPr>
              <w:pStyle w:val="divdocumentdivname"/>
              <w:spacing w:before="600"/>
              <w:ind w:left="20" w:right="20"/>
              <w:jc w:val="center"/>
              <w:rPr>
                <w:rStyle w:val="middlecell"/>
                <w:rFonts w:ascii="Bodoni MT" w:eastAsia="Bodoni MT" w:hAnsi="Bodoni MT" w:cs="Bodoni MT"/>
                <w:b/>
                <w:bCs/>
                <w:color w:val="4A4A4A"/>
                <w:spacing w:val="20"/>
              </w:rPr>
            </w:pPr>
            <w:r>
              <w:rPr>
                <w:rStyle w:val="span"/>
                <w:rFonts w:ascii="Bodoni MT" w:eastAsia="Bodoni MT" w:hAnsi="Bodoni MT" w:cs="Bodoni MT"/>
                <w:b/>
                <w:bCs/>
                <w:color w:val="4A4A4A"/>
                <w:spacing w:val="20"/>
              </w:rPr>
              <w:t>Amanda</w:t>
            </w:r>
            <w:r>
              <w:rPr>
                <w:rStyle w:val="middlecell"/>
                <w:rFonts w:ascii="Bodoni MT" w:eastAsia="Bodoni MT" w:hAnsi="Bodoni MT" w:cs="Bodoni MT"/>
                <w:b/>
                <w:bCs/>
                <w:color w:val="4A4A4A"/>
                <w:spacing w:val="20"/>
              </w:rPr>
              <w:t xml:space="preserve"> </w:t>
            </w:r>
            <w:r>
              <w:rPr>
                <w:rStyle w:val="span"/>
                <w:rFonts w:ascii="Bodoni MT" w:eastAsia="Bodoni MT" w:hAnsi="Bodoni MT" w:cs="Bodoni MT"/>
                <w:b/>
                <w:bCs/>
                <w:color w:val="4A4A4A"/>
                <w:spacing w:val="20"/>
              </w:rPr>
              <w:t>McBee</w:t>
            </w:r>
            <w:r>
              <w:rPr>
                <w:rStyle w:val="middlecell"/>
                <w:rFonts w:ascii="Bodoni MT" w:eastAsia="Bodoni MT" w:hAnsi="Bodoni MT" w:cs="Bodoni MT"/>
                <w:b/>
                <w:bCs/>
                <w:color w:val="4A4A4A"/>
                <w:spacing w:val="20"/>
              </w:rPr>
              <w:t xml:space="preserve"> </w:t>
            </w:r>
          </w:p>
          <w:p w14:paraId="6B1EE3DA" w14:textId="77777777" w:rsidR="004E6F8E" w:rsidRDefault="00CD7C57" w:rsidP="00CD7C57">
            <w:pPr>
              <w:pStyle w:val="divdocumentname-line"/>
              <w:ind w:left="20" w:right="20"/>
              <w:rPr>
                <w:rStyle w:val="middlecell"/>
                <w:rFonts w:ascii="Bodoni MT" w:eastAsia="Bodoni MT" w:hAnsi="Bodoni MT" w:cs="Bodoni MT"/>
                <w:b/>
                <w:bCs/>
                <w:spacing w:val="20"/>
                <w:u w:val="single" w:color="B0AAAB"/>
              </w:rPr>
            </w:pPr>
            <w:r>
              <w:rPr>
                <w:rStyle w:val="middlecell"/>
                <w:rFonts w:ascii="Bodoni MT" w:eastAsia="Bodoni MT" w:hAnsi="Bodoni MT" w:cs="Bodoni MT"/>
                <w:b/>
                <w:bCs/>
                <w:spacing w:val="20"/>
                <w:u w:val="single" w:color="B0AAAB"/>
              </w:rPr>
              <w:t>           </w:t>
            </w:r>
          </w:p>
          <w:tbl>
            <w:tblPr>
              <w:tblStyle w:val="parentContainer"/>
              <w:tblW w:w="0" w:type="auto"/>
              <w:tblCellSpacing w:w="0" w:type="dxa"/>
              <w:tblInd w:w="2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6640"/>
              <w:gridCol w:w="600"/>
              <w:gridCol w:w="3000"/>
            </w:tblGrid>
            <w:tr w:rsidR="004E6F8E" w14:paraId="66E4CA32" w14:textId="77777777">
              <w:trPr>
                <w:tblCellSpacing w:w="0" w:type="dxa"/>
              </w:trPr>
              <w:tc>
                <w:tcPr>
                  <w:tcW w:w="6640" w:type="dxa"/>
                  <w:tcMar>
                    <w:top w:w="600" w:type="dxa"/>
                    <w:left w:w="0" w:type="dxa"/>
                    <w:bottom w:w="600" w:type="dxa"/>
                    <w:right w:w="0" w:type="dxa"/>
                  </w:tcMar>
                  <w:hideMark/>
                </w:tcPr>
                <w:p w14:paraId="1B180734" w14:textId="77777777" w:rsidR="004E6F8E" w:rsidRDefault="00CD7C57" w:rsidP="00CD7C57">
                  <w:pPr>
                    <w:pStyle w:val="divdocumentdivsectiontitle"/>
                    <w:framePr w:hSpace="180" w:wrap="around" w:vAnchor="text" w:hAnchor="text" w:y="1"/>
                    <w:spacing w:before="600" w:after="200"/>
                    <w:ind w:left="20" w:right="20"/>
                    <w:suppressOverlap/>
                    <w:rPr>
                      <w:rStyle w:val="divdocumentleft-box"/>
                      <w:rFonts w:ascii="Trebuchet MS" w:eastAsia="Trebuchet MS" w:hAnsi="Trebuchet MS" w:cs="Trebuchet MS"/>
                      <w:color w:val="2A2A2A"/>
                    </w:rPr>
                  </w:pPr>
                  <w:r>
                    <w:rPr>
                      <w:rStyle w:val="divdocumentleft-box"/>
                      <w:rFonts w:ascii="Trebuchet MS" w:eastAsia="Trebuchet MS" w:hAnsi="Trebuchet MS" w:cs="Trebuchet MS"/>
                      <w:color w:val="2A2A2A"/>
                    </w:rPr>
                    <w:t>Summary</w:t>
                  </w:r>
                </w:p>
                <w:p w14:paraId="03D903AD" w14:textId="42150E47" w:rsidR="004E6F8E" w:rsidRDefault="00CD7C57" w:rsidP="00CD7C57">
                  <w:pPr>
                    <w:pStyle w:val="p"/>
                    <w:framePr w:hSpace="180" w:wrap="around" w:vAnchor="text" w:hAnchor="text" w:y="1"/>
                    <w:spacing w:line="260" w:lineRule="atLeast"/>
                    <w:ind w:left="20" w:right="20"/>
                    <w:suppressOverlap/>
                    <w:rPr>
                      <w:rStyle w:val="divdocumentleft-box"/>
                      <w:rFonts w:ascii="Trebuchet MS" w:eastAsia="Trebuchet MS" w:hAnsi="Trebuchet MS" w:cs="Trebuchet MS"/>
                      <w:color w:val="2A2A2A"/>
                      <w:sz w:val="18"/>
                      <w:szCs w:val="18"/>
                    </w:rPr>
                  </w:pPr>
                  <w:r>
                    <w:rPr>
                      <w:rStyle w:val="divdocumentleft-box"/>
                      <w:rFonts w:ascii="Trebuchet MS" w:eastAsia="Trebuchet MS" w:hAnsi="Trebuchet MS" w:cs="Trebuchet MS"/>
                      <w:color w:val="2A2A2A"/>
                      <w:sz w:val="18"/>
                      <w:szCs w:val="18"/>
                    </w:rPr>
                    <w:t xml:space="preserve">Full-Stack Web Developer with a passion for front-end and life-long learning. I recently earned a bootcamp certificate in full-stack web development at The University of Denver. My newly developed skills </w:t>
                  </w:r>
                  <w:r>
                    <w:rPr>
                      <w:rStyle w:val="divdocumentleft-box"/>
                      <w:rFonts w:ascii="Trebuchet MS" w:eastAsia="Trebuchet MS" w:hAnsi="Trebuchet MS" w:cs="Trebuchet MS"/>
                      <w:color w:val="2A2A2A"/>
                      <w:sz w:val="18"/>
                      <w:szCs w:val="18"/>
                    </w:rPr>
                    <w:t xml:space="preserve">include: HTML, CSS, </w:t>
                  </w:r>
                  <w:proofErr w:type="spellStart"/>
                  <w:r>
                    <w:rPr>
                      <w:rStyle w:val="divdocumentleft-box"/>
                      <w:rFonts w:ascii="Trebuchet MS" w:eastAsia="Trebuchet MS" w:hAnsi="Trebuchet MS" w:cs="Trebuchet MS"/>
                      <w:color w:val="2A2A2A"/>
                      <w:sz w:val="18"/>
                      <w:szCs w:val="18"/>
                    </w:rPr>
                    <w:t>Javascript</w:t>
                  </w:r>
                  <w:proofErr w:type="spellEnd"/>
                  <w:r>
                    <w:rPr>
                      <w:rStyle w:val="divdocumentleft-box"/>
                      <w:rFonts w:ascii="Trebuchet MS" w:eastAsia="Trebuchet MS" w:hAnsi="Trebuchet MS" w:cs="Trebuchet MS"/>
                      <w:color w:val="2A2A2A"/>
                      <w:sz w:val="18"/>
                      <w:szCs w:val="18"/>
                    </w:rPr>
                    <w:t xml:space="preserve">, Jest, MySQL, NoSQL, Express, Node, MongoDB, Mongoose, React, MERN, </w:t>
                  </w:r>
                  <w:proofErr w:type="spellStart"/>
                  <w:r>
                    <w:rPr>
                      <w:rStyle w:val="divdocumentleft-box"/>
                      <w:rFonts w:ascii="Trebuchet MS" w:eastAsia="Trebuchet MS" w:hAnsi="Trebuchet MS" w:cs="Trebuchet MS"/>
                      <w:color w:val="2A2A2A"/>
                      <w:sz w:val="18"/>
                      <w:szCs w:val="18"/>
                    </w:rPr>
                    <w:t>JQuery</w:t>
                  </w:r>
                  <w:proofErr w:type="spellEnd"/>
                  <w:r>
                    <w:rPr>
                      <w:rStyle w:val="divdocumentleft-box"/>
                      <w:rFonts w:ascii="Trebuchet MS" w:eastAsia="Trebuchet MS" w:hAnsi="Trebuchet MS" w:cs="Trebuchet MS"/>
                      <w:color w:val="2A2A2A"/>
                      <w:sz w:val="18"/>
                      <w:szCs w:val="18"/>
                    </w:rPr>
                    <w:t xml:space="preserve"> and Handlebars. I became well-versed in Visual Studio Code, </w:t>
                  </w:r>
                  <w:proofErr w:type="spellStart"/>
                  <w:r>
                    <w:rPr>
                      <w:rStyle w:val="divdocumentleft-box"/>
                      <w:rFonts w:ascii="Trebuchet MS" w:eastAsia="Trebuchet MS" w:hAnsi="Trebuchet MS" w:cs="Trebuchet MS"/>
                      <w:color w:val="2A2A2A"/>
                      <w:sz w:val="18"/>
                      <w:szCs w:val="18"/>
                    </w:rPr>
                    <w:t>Github</w:t>
                  </w:r>
                  <w:proofErr w:type="spellEnd"/>
                  <w:r>
                    <w:rPr>
                      <w:rStyle w:val="divdocumentleft-box"/>
                      <w:rFonts w:ascii="Trebuchet MS" w:eastAsia="Trebuchet MS" w:hAnsi="Trebuchet MS" w:cs="Trebuchet MS"/>
                      <w:color w:val="2A2A2A"/>
                      <w:sz w:val="18"/>
                      <w:szCs w:val="18"/>
                    </w:rPr>
                    <w:t xml:space="preserve"> and Heroku. I am best known for fastidiously enhancing everything I get my hands on</w:t>
                  </w:r>
                  <w:r>
                    <w:rPr>
                      <w:rStyle w:val="divdocumentleft-box"/>
                      <w:rFonts w:ascii="Trebuchet MS" w:eastAsia="Trebuchet MS" w:hAnsi="Trebuchet MS" w:cs="Trebuchet MS"/>
                      <w:color w:val="2A2A2A"/>
                      <w:sz w:val="18"/>
                      <w:szCs w:val="18"/>
                    </w:rPr>
                    <w:t>. With an easy-going nature mixed with my need for excellence, I am a well-balanced team player and look forward to continuously learning</w:t>
                  </w:r>
                  <w:r w:rsidR="00FE4DAF">
                    <w:rPr>
                      <w:rStyle w:val="divdocumentleft-box"/>
                      <w:rFonts w:ascii="Trebuchet MS" w:eastAsia="Trebuchet MS" w:hAnsi="Trebuchet MS" w:cs="Trebuchet MS"/>
                      <w:color w:val="2A2A2A"/>
                      <w:sz w:val="18"/>
                      <w:szCs w:val="18"/>
                    </w:rPr>
                    <w:t>.</w:t>
                  </w:r>
                </w:p>
                <w:p w14:paraId="376EB6A6" w14:textId="77777777" w:rsidR="004E6F8E" w:rsidRDefault="00CD7C57" w:rsidP="00CD7C57">
                  <w:pPr>
                    <w:pStyle w:val="divdocumentdivsectiontitle"/>
                    <w:framePr w:hSpace="180" w:wrap="around" w:vAnchor="text" w:hAnchor="text" w:y="1"/>
                    <w:spacing w:before="600" w:after="200"/>
                    <w:ind w:left="20" w:right="20"/>
                    <w:suppressOverlap/>
                    <w:rPr>
                      <w:rStyle w:val="divdocumentleft-box"/>
                      <w:rFonts w:ascii="Trebuchet MS" w:eastAsia="Trebuchet MS" w:hAnsi="Trebuchet MS" w:cs="Trebuchet MS"/>
                      <w:color w:val="2A2A2A"/>
                    </w:rPr>
                  </w:pPr>
                  <w:r>
                    <w:rPr>
                      <w:rStyle w:val="divdocumentleft-box"/>
                      <w:rFonts w:ascii="Trebuchet MS" w:eastAsia="Trebuchet MS" w:hAnsi="Trebuchet MS" w:cs="Trebuchet MS"/>
                      <w:color w:val="2A2A2A"/>
                    </w:rPr>
                    <w:t>Experience</w:t>
                  </w:r>
                </w:p>
                <w:p w14:paraId="2D61DDFD" w14:textId="77777777" w:rsidR="004E6F8E" w:rsidRDefault="00CD7C57" w:rsidP="00CD7C57">
                  <w:pPr>
                    <w:pStyle w:val="divdocumentsinglecolumn"/>
                    <w:framePr w:hSpace="180" w:wrap="around" w:vAnchor="text" w:hAnchor="text" w:y="1"/>
                    <w:spacing w:line="260" w:lineRule="atLeast"/>
                    <w:ind w:left="20" w:right="20"/>
                    <w:suppressOverlap/>
                    <w:rPr>
                      <w:rStyle w:val="divdocumentleft-box"/>
                      <w:rFonts w:ascii="Trebuchet MS" w:eastAsia="Trebuchet MS" w:hAnsi="Trebuchet MS" w:cs="Trebuchet MS"/>
                      <w:color w:val="2A2A2A"/>
                      <w:sz w:val="18"/>
                      <w:szCs w:val="18"/>
                    </w:rPr>
                  </w:pPr>
                  <w:r>
                    <w:rPr>
                      <w:rStyle w:val="documenttxtBold"/>
                      <w:rFonts w:ascii="Trebuchet MS" w:eastAsia="Trebuchet MS" w:hAnsi="Trebuchet MS" w:cs="Trebuchet MS"/>
                      <w:color w:val="2A2A2A"/>
                      <w:sz w:val="18"/>
                      <w:szCs w:val="18"/>
                    </w:rPr>
                    <w:t>Frozen Smoke</w:t>
                  </w:r>
                  <w:r>
                    <w:rPr>
                      <w:rStyle w:val="span"/>
                      <w:rFonts w:ascii="Trebuchet MS" w:eastAsia="Trebuchet MS" w:hAnsi="Trebuchet MS" w:cs="Trebuchet MS"/>
                      <w:color w:val="2A2A2A"/>
                      <w:sz w:val="18"/>
                      <w:szCs w:val="18"/>
                    </w:rPr>
                    <w:t xml:space="preserve"> - </w:t>
                  </w:r>
                  <w:r>
                    <w:rPr>
                      <w:rStyle w:val="documenttxtBold"/>
                      <w:rFonts w:ascii="Trebuchet MS" w:eastAsia="Trebuchet MS" w:hAnsi="Trebuchet MS" w:cs="Trebuchet MS"/>
                      <w:color w:val="2A2A2A"/>
                      <w:sz w:val="18"/>
                      <w:szCs w:val="18"/>
                    </w:rPr>
                    <w:t>Manager</w:t>
                  </w:r>
                  <w:r>
                    <w:rPr>
                      <w:rStyle w:val="singlecolumnspanpaddedlinenth-child1"/>
                      <w:rFonts w:ascii="Trebuchet MS" w:eastAsia="Trebuchet MS" w:hAnsi="Trebuchet MS" w:cs="Trebuchet MS"/>
                      <w:color w:val="2A2A2A"/>
                      <w:sz w:val="18"/>
                      <w:szCs w:val="18"/>
                    </w:rPr>
                    <w:t xml:space="preserve"> </w:t>
                  </w:r>
                </w:p>
                <w:p w14:paraId="1E8E0B07" w14:textId="77777777" w:rsidR="004E6F8E" w:rsidRDefault="00CD7C57" w:rsidP="00CD7C57">
                  <w:pPr>
                    <w:pStyle w:val="paddedline"/>
                    <w:framePr w:hSpace="180" w:wrap="around" w:vAnchor="text" w:hAnchor="text" w:y="1"/>
                    <w:spacing w:line="260" w:lineRule="atLeast"/>
                    <w:ind w:left="20" w:right="20"/>
                    <w:suppressOverlap/>
                    <w:rPr>
                      <w:rStyle w:val="divdocumentleft-box"/>
                      <w:rFonts w:ascii="Trebuchet MS" w:eastAsia="Trebuchet MS" w:hAnsi="Trebuchet MS" w:cs="Trebuchet MS"/>
                      <w:color w:val="2A2A2A"/>
                      <w:sz w:val="18"/>
                      <w:szCs w:val="18"/>
                    </w:rPr>
                  </w:pPr>
                  <w:proofErr w:type="spellStart"/>
                  <w:r>
                    <w:rPr>
                      <w:rStyle w:val="txtItl"/>
                      <w:rFonts w:ascii="Trebuchet MS" w:eastAsia="Trebuchet MS" w:hAnsi="Trebuchet MS" w:cs="Trebuchet MS"/>
                      <w:color w:val="2A2A2A"/>
                      <w:sz w:val="18"/>
                      <w:szCs w:val="18"/>
                    </w:rPr>
                    <w:t>Gunnis</w:t>
                  </w:r>
                  <w:proofErr w:type="spellEnd"/>
                  <w:r>
                    <w:rPr>
                      <w:rStyle w:val="txtItl"/>
                      <w:rFonts w:ascii="Trebuchet MS" w:eastAsia="Trebuchet MS" w:hAnsi="Trebuchet MS" w:cs="Trebuchet MS"/>
                      <w:color w:val="2A2A2A"/>
                      <w:sz w:val="18"/>
                      <w:szCs w:val="18"/>
                    </w:rPr>
                    <w:t>, CO</w:t>
                  </w:r>
                  <w:r>
                    <w:rPr>
                      <w:rStyle w:val="divdocumentleft-box"/>
                      <w:rFonts w:ascii="Trebuchet MS" w:eastAsia="Trebuchet MS" w:hAnsi="Trebuchet MS" w:cs="Trebuchet MS"/>
                      <w:color w:val="2A2A2A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span"/>
                      <w:rFonts w:ascii="Trebuchet MS" w:eastAsia="Trebuchet MS" w:hAnsi="Trebuchet MS" w:cs="Trebuchet MS"/>
                      <w:color w:val="2A2A2A"/>
                      <w:sz w:val="18"/>
                      <w:szCs w:val="18"/>
                    </w:rPr>
                    <w:t xml:space="preserve">• </w:t>
                  </w:r>
                  <w:r>
                    <w:rPr>
                      <w:rStyle w:val="txtItl"/>
                      <w:rFonts w:ascii="Trebuchet MS" w:eastAsia="Trebuchet MS" w:hAnsi="Trebuchet MS" w:cs="Trebuchet MS"/>
                      <w:color w:val="2A2A2A"/>
                      <w:sz w:val="18"/>
                      <w:szCs w:val="18"/>
                    </w:rPr>
                    <w:t>03/2021</w:t>
                  </w:r>
                  <w:r>
                    <w:rPr>
                      <w:rStyle w:val="span"/>
                      <w:rFonts w:ascii="Trebuchet MS" w:eastAsia="Trebuchet MS" w:hAnsi="Trebuchet MS" w:cs="Trebuchet MS"/>
                      <w:color w:val="2A2A2A"/>
                      <w:sz w:val="18"/>
                      <w:szCs w:val="18"/>
                    </w:rPr>
                    <w:t xml:space="preserve"> - </w:t>
                  </w:r>
                  <w:r>
                    <w:rPr>
                      <w:rStyle w:val="txtItl"/>
                      <w:rFonts w:ascii="Trebuchet MS" w:eastAsia="Trebuchet MS" w:hAnsi="Trebuchet MS" w:cs="Trebuchet MS"/>
                      <w:color w:val="2A2A2A"/>
                      <w:sz w:val="18"/>
                      <w:szCs w:val="18"/>
                    </w:rPr>
                    <w:t>Current</w:t>
                  </w:r>
                </w:p>
                <w:p w14:paraId="4A49D665" w14:textId="77777777" w:rsidR="004E6F8E" w:rsidRDefault="00CD7C57" w:rsidP="00CD7C57">
                  <w:pPr>
                    <w:pStyle w:val="divdocumentulli"/>
                    <w:framePr w:hSpace="180" w:wrap="around" w:vAnchor="text" w:hAnchor="text" w:y="1"/>
                    <w:numPr>
                      <w:ilvl w:val="0"/>
                      <w:numId w:val="1"/>
                    </w:numPr>
                    <w:spacing w:before="200" w:after="60" w:line="260" w:lineRule="atLeast"/>
                    <w:ind w:left="280" w:right="20" w:hanging="183"/>
                    <w:suppressOverlap/>
                    <w:rPr>
                      <w:rStyle w:val="span"/>
                      <w:rFonts w:ascii="Trebuchet MS" w:eastAsia="Trebuchet MS" w:hAnsi="Trebuchet MS" w:cs="Trebuchet MS"/>
                      <w:color w:val="2A2A2A"/>
                      <w:sz w:val="18"/>
                      <w:szCs w:val="18"/>
                    </w:rPr>
                  </w:pPr>
                  <w:r>
                    <w:rPr>
                      <w:rStyle w:val="span"/>
                      <w:rFonts w:ascii="Trebuchet MS" w:eastAsia="Trebuchet MS" w:hAnsi="Trebuchet MS" w:cs="Trebuchet MS"/>
                      <w:color w:val="2A2A2A"/>
                      <w:sz w:val="18"/>
                      <w:szCs w:val="18"/>
                    </w:rPr>
                    <w:t xml:space="preserve">Conducted </w:t>
                  </w:r>
                  <w:r>
                    <w:rPr>
                      <w:rStyle w:val="span"/>
                      <w:rFonts w:ascii="Trebuchet MS" w:eastAsia="Trebuchet MS" w:hAnsi="Trebuchet MS" w:cs="Trebuchet MS"/>
                      <w:color w:val="2A2A2A"/>
                      <w:sz w:val="18"/>
                      <w:szCs w:val="18"/>
                    </w:rPr>
                    <w:t>inventory counts by assessing current state of inventory integrity against target accuracy levels and tracking variances.</w:t>
                  </w:r>
                </w:p>
                <w:p w14:paraId="0DB2CC24" w14:textId="77777777" w:rsidR="004E6F8E" w:rsidRDefault="00CD7C57" w:rsidP="00CD7C57">
                  <w:pPr>
                    <w:pStyle w:val="divdocumentulli"/>
                    <w:framePr w:hSpace="180" w:wrap="around" w:vAnchor="text" w:hAnchor="text" w:y="1"/>
                    <w:numPr>
                      <w:ilvl w:val="0"/>
                      <w:numId w:val="1"/>
                    </w:numPr>
                    <w:spacing w:after="60" w:line="260" w:lineRule="atLeast"/>
                    <w:ind w:left="280" w:right="20" w:hanging="183"/>
                    <w:suppressOverlap/>
                    <w:rPr>
                      <w:rStyle w:val="span"/>
                      <w:rFonts w:ascii="Trebuchet MS" w:eastAsia="Trebuchet MS" w:hAnsi="Trebuchet MS" w:cs="Trebuchet MS"/>
                      <w:color w:val="2A2A2A"/>
                      <w:sz w:val="18"/>
                      <w:szCs w:val="18"/>
                    </w:rPr>
                  </w:pPr>
                  <w:r>
                    <w:rPr>
                      <w:rStyle w:val="span"/>
                      <w:rFonts w:ascii="Trebuchet MS" w:eastAsia="Trebuchet MS" w:hAnsi="Trebuchet MS" w:cs="Trebuchet MS"/>
                      <w:color w:val="2A2A2A"/>
                      <w:sz w:val="18"/>
                      <w:szCs w:val="18"/>
                    </w:rPr>
                    <w:t>Evaluated store performance by receiving, analyzing and incorporating feedback from store inspections to implement action plans for im</w:t>
                  </w:r>
                  <w:r>
                    <w:rPr>
                      <w:rStyle w:val="span"/>
                      <w:rFonts w:ascii="Trebuchet MS" w:eastAsia="Trebuchet MS" w:hAnsi="Trebuchet MS" w:cs="Trebuchet MS"/>
                      <w:color w:val="2A2A2A"/>
                      <w:sz w:val="18"/>
                      <w:szCs w:val="18"/>
                    </w:rPr>
                    <w:t>provements.</w:t>
                  </w:r>
                </w:p>
                <w:p w14:paraId="1F4E46B0" w14:textId="77777777" w:rsidR="004E6F8E" w:rsidRDefault="00CD7C57" w:rsidP="00CD7C57">
                  <w:pPr>
                    <w:pStyle w:val="divdocumentulli"/>
                    <w:framePr w:hSpace="180" w:wrap="around" w:vAnchor="text" w:hAnchor="text" w:y="1"/>
                    <w:numPr>
                      <w:ilvl w:val="0"/>
                      <w:numId w:val="1"/>
                    </w:numPr>
                    <w:spacing w:after="60" w:line="260" w:lineRule="atLeast"/>
                    <w:ind w:left="280" w:right="20" w:hanging="183"/>
                    <w:suppressOverlap/>
                    <w:rPr>
                      <w:rStyle w:val="span"/>
                      <w:rFonts w:ascii="Trebuchet MS" w:eastAsia="Trebuchet MS" w:hAnsi="Trebuchet MS" w:cs="Trebuchet MS"/>
                      <w:color w:val="2A2A2A"/>
                      <w:sz w:val="18"/>
                      <w:szCs w:val="18"/>
                    </w:rPr>
                  </w:pPr>
                  <w:r>
                    <w:rPr>
                      <w:rStyle w:val="span"/>
                      <w:rFonts w:ascii="Trebuchet MS" w:eastAsia="Trebuchet MS" w:hAnsi="Trebuchet MS" w:cs="Trebuchet MS"/>
                      <w:color w:val="2A2A2A"/>
                      <w:sz w:val="18"/>
                      <w:szCs w:val="18"/>
                    </w:rPr>
                    <w:t>Monitored supplier operations to verify quality, delivery schedule and conformance to contract specifications.</w:t>
                  </w:r>
                </w:p>
                <w:p w14:paraId="18FA9DF7" w14:textId="77777777" w:rsidR="004E6F8E" w:rsidRDefault="00CD7C57" w:rsidP="00CD7C57">
                  <w:pPr>
                    <w:pStyle w:val="divdocumentulli"/>
                    <w:framePr w:hSpace="180" w:wrap="around" w:vAnchor="text" w:hAnchor="text" w:y="1"/>
                    <w:numPr>
                      <w:ilvl w:val="0"/>
                      <w:numId w:val="1"/>
                    </w:numPr>
                    <w:spacing w:after="60" w:line="260" w:lineRule="atLeast"/>
                    <w:ind w:left="280" w:right="20" w:hanging="183"/>
                    <w:suppressOverlap/>
                    <w:rPr>
                      <w:rStyle w:val="span"/>
                      <w:rFonts w:ascii="Trebuchet MS" w:eastAsia="Trebuchet MS" w:hAnsi="Trebuchet MS" w:cs="Trebuchet MS"/>
                      <w:color w:val="2A2A2A"/>
                      <w:sz w:val="18"/>
                      <w:szCs w:val="18"/>
                    </w:rPr>
                  </w:pPr>
                  <w:r>
                    <w:rPr>
                      <w:rStyle w:val="span"/>
                      <w:rFonts w:ascii="Trebuchet MS" w:eastAsia="Trebuchet MS" w:hAnsi="Trebuchet MS" w:cs="Trebuchet MS"/>
                      <w:color w:val="2A2A2A"/>
                      <w:sz w:val="18"/>
                      <w:szCs w:val="18"/>
                    </w:rPr>
                    <w:t>Trained employees on additional job positions to maintain coverage of roles.</w:t>
                  </w:r>
                </w:p>
                <w:p w14:paraId="618ABFE8" w14:textId="77777777" w:rsidR="004E6F8E" w:rsidRDefault="00CD7C57" w:rsidP="00CD7C57">
                  <w:pPr>
                    <w:pStyle w:val="divdocumentsinglecolumn"/>
                    <w:framePr w:hSpace="180" w:wrap="around" w:vAnchor="text" w:hAnchor="text" w:y="1"/>
                    <w:spacing w:before="400" w:line="260" w:lineRule="atLeast"/>
                    <w:ind w:left="20" w:right="20"/>
                    <w:suppressOverlap/>
                    <w:rPr>
                      <w:rStyle w:val="divdocumentleft-box"/>
                      <w:rFonts w:ascii="Trebuchet MS" w:eastAsia="Trebuchet MS" w:hAnsi="Trebuchet MS" w:cs="Trebuchet MS"/>
                      <w:color w:val="2A2A2A"/>
                      <w:sz w:val="18"/>
                      <w:szCs w:val="18"/>
                    </w:rPr>
                  </w:pPr>
                  <w:r>
                    <w:rPr>
                      <w:rStyle w:val="documenttxtBold"/>
                      <w:rFonts w:ascii="Trebuchet MS" w:eastAsia="Trebuchet MS" w:hAnsi="Trebuchet MS" w:cs="Trebuchet MS"/>
                      <w:color w:val="2A2A2A"/>
                      <w:sz w:val="18"/>
                      <w:szCs w:val="18"/>
                    </w:rPr>
                    <w:t>Green Dragon</w:t>
                  </w:r>
                  <w:r>
                    <w:rPr>
                      <w:rStyle w:val="span"/>
                      <w:rFonts w:ascii="Trebuchet MS" w:eastAsia="Trebuchet MS" w:hAnsi="Trebuchet MS" w:cs="Trebuchet MS"/>
                      <w:color w:val="2A2A2A"/>
                      <w:sz w:val="18"/>
                      <w:szCs w:val="18"/>
                    </w:rPr>
                    <w:t xml:space="preserve"> - </w:t>
                  </w:r>
                  <w:r>
                    <w:rPr>
                      <w:rStyle w:val="documenttxtBold"/>
                      <w:rFonts w:ascii="Trebuchet MS" w:eastAsia="Trebuchet MS" w:hAnsi="Trebuchet MS" w:cs="Trebuchet MS"/>
                      <w:color w:val="2A2A2A"/>
                      <w:sz w:val="18"/>
                      <w:szCs w:val="18"/>
                    </w:rPr>
                    <w:t>General Manager</w:t>
                  </w:r>
                  <w:r>
                    <w:rPr>
                      <w:rStyle w:val="singlecolumnspanpaddedlinenth-child1"/>
                      <w:rFonts w:ascii="Trebuchet MS" w:eastAsia="Trebuchet MS" w:hAnsi="Trebuchet MS" w:cs="Trebuchet MS"/>
                      <w:color w:val="2A2A2A"/>
                      <w:sz w:val="18"/>
                      <w:szCs w:val="18"/>
                    </w:rPr>
                    <w:t xml:space="preserve"> </w:t>
                  </w:r>
                </w:p>
                <w:p w14:paraId="22F10372" w14:textId="77777777" w:rsidR="004E6F8E" w:rsidRDefault="00CD7C57" w:rsidP="00CD7C57">
                  <w:pPr>
                    <w:pStyle w:val="paddedline"/>
                    <w:framePr w:hSpace="180" w:wrap="around" w:vAnchor="text" w:hAnchor="text" w:y="1"/>
                    <w:spacing w:line="260" w:lineRule="atLeast"/>
                    <w:ind w:left="20" w:right="20"/>
                    <w:suppressOverlap/>
                    <w:rPr>
                      <w:rStyle w:val="divdocumentleft-box"/>
                      <w:rFonts w:ascii="Trebuchet MS" w:eastAsia="Trebuchet MS" w:hAnsi="Trebuchet MS" w:cs="Trebuchet MS"/>
                      <w:color w:val="2A2A2A"/>
                      <w:sz w:val="18"/>
                      <w:szCs w:val="18"/>
                    </w:rPr>
                  </w:pPr>
                  <w:r>
                    <w:rPr>
                      <w:rStyle w:val="txtItl"/>
                      <w:rFonts w:ascii="Trebuchet MS" w:eastAsia="Trebuchet MS" w:hAnsi="Trebuchet MS" w:cs="Trebuchet MS"/>
                      <w:color w:val="2A2A2A"/>
                      <w:sz w:val="18"/>
                      <w:szCs w:val="18"/>
                    </w:rPr>
                    <w:t>Brecken, CO</w:t>
                  </w:r>
                  <w:r>
                    <w:rPr>
                      <w:rStyle w:val="divdocumentleft-box"/>
                      <w:rFonts w:ascii="Trebuchet MS" w:eastAsia="Trebuchet MS" w:hAnsi="Trebuchet MS" w:cs="Trebuchet MS"/>
                      <w:color w:val="2A2A2A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span"/>
                      <w:rFonts w:ascii="Trebuchet MS" w:eastAsia="Trebuchet MS" w:hAnsi="Trebuchet MS" w:cs="Trebuchet MS"/>
                      <w:color w:val="2A2A2A"/>
                      <w:sz w:val="18"/>
                      <w:szCs w:val="18"/>
                    </w:rPr>
                    <w:t xml:space="preserve">• </w:t>
                  </w:r>
                  <w:r>
                    <w:rPr>
                      <w:rStyle w:val="txtItl"/>
                      <w:rFonts w:ascii="Trebuchet MS" w:eastAsia="Trebuchet MS" w:hAnsi="Trebuchet MS" w:cs="Trebuchet MS"/>
                      <w:color w:val="2A2A2A"/>
                      <w:sz w:val="18"/>
                      <w:szCs w:val="18"/>
                    </w:rPr>
                    <w:t>09/2018</w:t>
                  </w:r>
                  <w:r>
                    <w:rPr>
                      <w:rStyle w:val="span"/>
                      <w:rFonts w:ascii="Trebuchet MS" w:eastAsia="Trebuchet MS" w:hAnsi="Trebuchet MS" w:cs="Trebuchet MS"/>
                      <w:color w:val="2A2A2A"/>
                      <w:sz w:val="18"/>
                      <w:szCs w:val="18"/>
                    </w:rPr>
                    <w:t xml:space="preserve"> - </w:t>
                  </w:r>
                  <w:r>
                    <w:rPr>
                      <w:rStyle w:val="txtItl"/>
                      <w:rFonts w:ascii="Trebuchet MS" w:eastAsia="Trebuchet MS" w:hAnsi="Trebuchet MS" w:cs="Trebuchet MS"/>
                      <w:color w:val="2A2A2A"/>
                      <w:sz w:val="18"/>
                      <w:szCs w:val="18"/>
                    </w:rPr>
                    <w:t>11/2020</w:t>
                  </w:r>
                </w:p>
                <w:p w14:paraId="131DEFED" w14:textId="77777777" w:rsidR="004E6F8E" w:rsidRDefault="00CD7C57" w:rsidP="00CD7C57">
                  <w:pPr>
                    <w:pStyle w:val="divdocumentulli"/>
                    <w:framePr w:hSpace="180" w:wrap="around" w:vAnchor="text" w:hAnchor="text" w:y="1"/>
                    <w:numPr>
                      <w:ilvl w:val="0"/>
                      <w:numId w:val="2"/>
                    </w:numPr>
                    <w:spacing w:before="200" w:after="60" w:line="260" w:lineRule="atLeast"/>
                    <w:ind w:left="280" w:right="20" w:hanging="183"/>
                    <w:suppressOverlap/>
                    <w:rPr>
                      <w:rStyle w:val="span"/>
                      <w:rFonts w:ascii="Trebuchet MS" w:eastAsia="Trebuchet MS" w:hAnsi="Trebuchet MS" w:cs="Trebuchet MS"/>
                      <w:color w:val="2A2A2A"/>
                      <w:sz w:val="18"/>
                      <w:szCs w:val="18"/>
                    </w:rPr>
                  </w:pPr>
                  <w:r>
                    <w:rPr>
                      <w:rStyle w:val="span"/>
                      <w:rFonts w:ascii="Trebuchet MS" w:eastAsia="Trebuchet MS" w:hAnsi="Trebuchet MS" w:cs="Trebuchet MS"/>
                      <w:color w:val="2A2A2A"/>
                      <w:sz w:val="18"/>
                      <w:szCs w:val="18"/>
                    </w:rPr>
                    <w:t>Established clear performance goals and metrics for revenue, P&amp;L, customer service and customer retention.</w:t>
                  </w:r>
                </w:p>
                <w:p w14:paraId="7E8A23D2" w14:textId="77777777" w:rsidR="004E6F8E" w:rsidRDefault="00CD7C57" w:rsidP="00CD7C57">
                  <w:pPr>
                    <w:pStyle w:val="divdocumentulli"/>
                    <w:framePr w:hSpace="180" w:wrap="around" w:vAnchor="text" w:hAnchor="text" w:y="1"/>
                    <w:numPr>
                      <w:ilvl w:val="0"/>
                      <w:numId w:val="2"/>
                    </w:numPr>
                    <w:spacing w:after="60" w:line="260" w:lineRule="atLeast"/>
                    <w:ind w:left="280" w:right="20" w:hanging="183"/>
                    <w:suppressOverlap/>
                    <w:rPr>
                      <w:rStyle w:val="span"/>
                      <w:rFonts w:ascii="Trebuchet MS" w:eastAsia="Trebuchet MS" w:hAnsi="Trebuchet MS" w:cs="Trebuchet MS"/>
                      <w:color w:val="2A2A2A"/>
                      <w:sz w:val="18"/>
                      <w:szCs w:val="18"/>
                    </w:rPr>
                  </w:pPr>
                  <w:r>
                    <w:rPr>
                      <w:rStyle w:val="span"/>
                      <w:rFonts w:ascii="Trebuchet MS" w:eastAsia="Trebuchet MS" w:hAnsi="Trebuchet MS" w:cs="Trebuchet MS"/>
                      <w:color w:val="2A2A2A"/>
                      <w:sz w:val="18"/>
                      <w:szCs w:val="18"/>
                    </w:rPr>
                    <w:t>Delivered exceptional client experiences through hands-on leadership of associates and managers.</w:t>
                  </w:r>
                </w:p>
                <w:p w14:paraId="0763C686" w14:textId="77777777" w:rsidR="004E6F8E" w:rsidRDefault="00CD7C57" w:rsidP="00CD7C57">
                  <w:pPr>
                    <w:pStyle w:val="divdocumentulli"/>
                    <w:framePr w:hSpace="180" w:wrap="around" w:vAnchor="text" w:hAnchor="text" w:y="1"/>
                    <w:numPr>
                      <w:ilvl w:val="0"/>
                      <w:numId w:val="2"/>
                    </w:numPr>
                    <w:spacing w:after="60" w:line="260" w:lineRule="atLeast"/>
                    <w:ind w:left="280" w:right="20" w:hanging="183"/>
                    <w:suppressOverlap/>
                    <w:rPr>
                      <w:rStyle w:val="span"/>
                      <w:rFonts w:ascii="Trebuchet MS" w:eastAsia="Trebuchet MS" w:hAnsi="Trebuchet MS" w:cs="Trebuchet MS"/>
                      <w:color w:val="2A2A2A"/>
                      <w:sz w:val="18"/>
                      <w:szCs w:val="18"/>
                    </w:rPr>
                  </w:pPr>
                  <w:r>
                    <w:rPr>
                      <w:rStyle w:val="span"/>
                      <w:rFonts w:ascii="Trebuchet MS" w:eastAsia="Trebuchet MS" w:hAnsi="Trebuchet MS" w:cs="Trebuchet MS"/>
                      <w:color w:val="2A2A2A"/>
                      <w:sz w:val="18"/>
                      <w:szCs w:val="18"/>
                    </w:rPr>
                    <w:t>Complied with company policies and government regulations to prevent and detect rule violations and protect organization from fines and lawsuits.</w:t>
                  </w:r>
                </w:p>
                <w:p w14:paraId="19C3BCAD" w14:textId="77777777" w:rsidR="004E6F8E" w:rsidRDefault="00CD7C57" w:rsidP="00CD7C57">
                  <w:pPr>
                    <w:pStyle w:val="divdocumentdivsectiontitle"/>
                    <w:framePr w:hSpace="180" w:wrap="around" w:vAnchor="text" w:hAnchor="text" w:y="1"/>
                    <w:spacing w:before="600" w:after="200"/>
                    <w:ind w:left="20" w:right="20"/>
                    <w:suppressOverlap/>
                    <w:rPr>
                      <w:rStyle w:val="divdocumentleft-box"/>
                      <w:rFonts w:ascii="Trebuchet MS" w:eastAsia="Trebuchet MS" w:hAnsi="Trebuchet MS" w:cs="Trebuchet MS"/>
                      <w:color w:val="2A2A2A"/>
                    </w:rPr>
                  </w:pPr>
                  <w:r>
                    <w:rPr>
                      <w:rStyle w:val="divdocumentleft-box"/>
                      <w:rFonts w:ascii="Trebuchet MS" w:eastAsia="Trebuchet MS" w:hAnsi="Trebuchet MS" w:cs="Trebuchet MS"/>
                      <w:color w:val="2A2A2A"/>
                    </w:rPr>
                    <w:lastRenderedPageBreak/>
                    <w:t>Websites, Portfolios, Profiles</w:t>
                  </w:r>
                </w:p>
                <w:p w14:paraId="052A02F5" w14:textId="77777777" w:rsidR="004E6F8E" w:rsidRDefault="00CD7C57" w:rsidP="00CD7C57">
                  <w:pPr>
                    <w:pStyle w:val="divdocumentadditionallnkspan"/>
                    <w:framePr w:hSpace="180" w:wrap="around" w:vAnchor="text" w:hAnchor="text" w:y="1"/>
                    <w:numPr>
                      <w:ilvl w:val="0"/>
                      <w:numId w:val="3"/>
                    </w:numPr>
                    <w:spacing w:after="60" w:line="260" w:lineRule="atLeast"/>
                    <w:ind w:left="280" w:right="20" w:hanging="183"/>
                    <w:suppressOverlap/>
                    <w:rPr>
                      <w:rStyle w:val="divdocumentleft-box"/>
                      <w:rFonts w:ascii="Trebuchet MS" w:eastAsia="Trebuchet MS" w:hAnsi="Trebuchet MS" w:cs="Trebuchet MS"/>
                      <w:color w:val="2A2A2A"/>
                      <w:sz w:val="18"/>
                      <w:szCs w:val="18"/>
                    </w:rPr>
                  </w:pPr>
                  <w:r>
                    <w:rPr>
                      <w:rStyle w:val="divdocumentleft-box"/>
                      <w:rFonts w:ascii="Trebuchet MS" w:eastAsia="Trebuchet MS" w:hAnsi="Trebuchet MS" w:cs="Trebuchet MS"/>
                      <w:color w:val="2A2A2A"/>
                      <w:sz w:val="18"/>
                      <w:szCs w:val="18"/>
                    </w:rPr>
                    <w:t>https://</w:t>
                  </w:r>
                  <w:r>
                    <w:rPr>
                      <w:rStyle w:val="divdocumentleft-box"/>
                      <w:rFonts w:ascii="Trebuchet MS" w:eastAsia="Trebuchet MS" w:hAnsi="Trebuchet MS" w:cs="Trebuchet MS"/>
                      <w:color w:val="2A2A2A"/>
                      <w:sz w:val="18"/>
                      <w:szCs w:val="18"/>
                    </w:rPr>
                    <w:t>panda-react-portfolio.herokuapp.com/</w:t>
                  </w:r>
                </w:p>
                <w:p w14:paraId="37C016C5" w14:textId="77777777" w:rsidR="004E6F8E" w:rsidRDefault="00CD7C57" w:rsidP="00CD7C57">
                  <w:pPr>
                    <w:pStyle w:val="divdocumentadditionallnkspan"/>
                    <w:framePr w:hSpace="180" w:wrap="around" w:vAnchor="text" w:hAnchor="text" w:y="1"/>
                    <w:numPr>
                      <w:ilvl w:val="0"/>
                      <w:numId w:val="3"/>
                    </w:numPr>
                    <w:spacing w:after="60" w:line="260" w:lineRule="atLeast"/>
                    <w:ind w:left="280" w:right="20" w:hanging="183"/>
                    <w:suppressOverlap/>
                    <w:rPr>
                      <w:rStyle w:val="divdocumentleft-box"/>
                      <w:rFonts w:ascii="Trebuchet MS" w:eastAsia="Trebuchet MS" w:hAnsi="Trebuchet MS" w:cs="Trebuchet MS"/>
                      <w:color w:val="2A2A2A"/>
                      <w:sz w:val="18"/>
                      <w:szCs w:val="18"/>
                    </w:rPr>
                  </w:pPr>
                  <w:r>
                    <w:rPr>
                      <w:rStyle w:val="divdocumentleft-box"/>
                      <w:rFonts w:ascii="Trebuchet MS" w:eastAsia="Trebuchet MS" w:hAnsi="Trebuchet MS" w:cs="Trebuchet MS"/>
                      <w:color w:val="2A2A2A"/>
                      <w:sz w:val="18"/>
                      <w:szCs w:val="18"/>
                    </w:rPr>
                    <w:t>https://github.com/amandajean007/</w:t>
                  </w:r>
                </w:p>
                <w:p w14:paraId="5F364C05" w14:textId="77777777" w:rsidR="004E6F8E" w:rsidRDefault="00CD7C57" w:rsidP="00CD7C57">
                  <w:pPr>
                    <w:pStyle w:val="divdocumentadditionallnkspan"/>
                    <w:framePr w:hSpace="180" w:wrap="around" w:vAnchor="text" w:hAnchor="text" w:y="1"/>
                    <w:numPr>
                      <w:ilvl w:val="0"/>
                      <w:numId w:val="3"/>
                    </w:numPr>
                    <w:spacing w:after="60" w:line="260" w:lineRule="atLeast"/>
                    <w:ind w:left="280" w:right="20" w:hanging="183"/>
                    <w:suppressOverlap/>
                    <w:rPr>
                      <w:rStyle w:val="divdocumentleft-box"/>
                      <w:rFonts w:ascii="Trebuchet MS" w:eastAsia="Trebuchet MS" w:hAnsi="Trebuchet MS" w:cs="Trebuchet MS"/>
                      <w:color w:val="2A2A2A"/>
                      <w:sz w:val="18"/>
                      <w:szCs w:val="18"/>
                    </w:rPr>
                  </w:pPr>
                  <w:r>
                    <w:rPr>
                      <w:rStyle w:val="divdocumentleft-box"/>
                      <w:rFonts w:ascii="Trebuchet MS" w:eastAsia="Trebuchet MS" w:hAnsi="Trebuchet MS" w:cs="Trebuchet MS"/>
                      <w:color w:val="2A2A2A"/>
                      <w:sz w:val="18"/>
                      <w:szCs w:val="18"/>
                    </w:rPr>
                    <w:t>https://www.linkedin.com/in/amanda-mcbee-98a586108/</w:t>
                  </w:r>
                </w:p>
              </w:tc>
              <w:tc>
                <w:tcPr>
                  <w:tcW w:w="6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10F4E75" w14:textId="77777777" w:rsidR="004E6F8E" w:rsidRDefault="004E6F8E" w:rsidP="00CD7C57">
                  <w:pPr>
                    <w:pStyle w:val="middlepaddingcellParagraph"/>
                    <w:framePr w:hSpace="180" w:wrap="around" w:vAnchor="text" w:hAnchor="text" w:y="1"/>
                    <w:spacing w:line="260" w:lineRule="atLeast"/>
                    <w:ind w:left="20" w:right="20"/>
                    <w:suppressOverlap/>
                    <w:rPr>
                      <w:rStyle w:val="middlepaddingcell"/>
                      <w:rFonts w:ascii="Trebuchet MS" w:eastAsia="Trebuchet MS" w:hAnsi="Trebuchet MS" w:cs="Trebuchet MS"/>
                      <w:color w:val="2A2A2A"/>
                      <w:sz w:val="18"/>
                      <w:szCs w:val="18"/>
                    </w:rPr>
                  </w:pPr>
                </w:p>
              </w:tc>
              <w:tc>
                <w:tcPr>
                  <w:tcW w:w="3000" w:type="dxa"/>
                  <w:tcMar>
                    <w:top w:w="600" w:type="dxa"/>
                    <w:left w:w="0" w:type="dxa"/>
                    <w:bottom w:w="600" w:type="dxa"/>
                    <w:right w:w="0" w:type="dxa"/>
                  </w:tcMar>
                  <w:hideMark/>
                </w:tcPr>
                <w:p w14:paraId="0341B4E6" w14:textId="77777777" w:rsidR="004E6F8E" w:rsidRDefault="00CD7C57" w:rsidP="00CD7C57">
                  <w:pPr>
                    <w:pStyle w:val="divdocumentdivsectiontitle"/>
                    <w:framePr w:hSpace="180" w:wrap="around" w:vAnchor="text" w:hAnchor="text" w:y="1"/>
                    <w:spacing w:before="600" w:after="200"/>
                    <w:ind w:left="20" w:right="20"/>
                    <w:suppressOverlap/>
                    <w:rPr>
                      <w:rStyle w:val="divdocumentright-box"/>
                      <w:rFonts w:ascii="Trebuchet MS" w:eastAsia="Trebuchet MS" w:hAnsi="Trebuchet MS" w:cs="Trebuchet MS"/>
                      <w:color w:val="2A2A2A"/>
                    </w:rPr>
                  </w:pPr>
                  <w:r>
                    <w:rPr>
                      <w:rStyle w:val="divdocumentright-box"/>
                      <w:rFonts w:ascii="Trebuchet MS" w:eastAsia="Trebuchet MS" w:hAnsi="Trebuchet MS" w:cs="Trebuchet MS"/>
                      <w:color w:val="2A2A2A"/>
                    </w:rPr>
                    <w:t>Contact</w:t>
                  </w:r>
                </w:p>
                <w:p w14:paraId="0AC59F98" w14:textId="77777777" w:rsidR="004E6F8E" w:rsidRDefault="00CD7C57" w:rsidP="00CD7C57">
                  <w:pPr>
                    <w:pStyle w:val="divaddress"/>
                    <w:framePr w:hSpace="180" w:wrap="around" w:vAnchor="text" w:hAnchor="text" w:y="1"/>
                    <w:ind w:left="20" w:right="20"/>
                    <w:suppressOverlap/>
                    <w:rPr>
                      <w:rStyle w:val="divdocumentright-box"/>
                      <w:rFonts w:ascii="Trebuchet MS" w:eastAsia="Trebuchet MS" w:hAnsi="Trebuchet MS" w:cs="Trebuchet MS"/>
                      <w:color w:val="2A2A2A"/>
                    </w:rPr>
                  </w:pPr>
                  <w:r>
                    <w:rPr>
                      <w:rStyle w:val="span"/>
                      <w:rFonts w:ascii="Trebuchet MS" w:eastAsia="Trebuchet MS" w:hAnsi="Trebuchet MS" w:cs="Trebuchet MS"/>
                      <w:color w:val="2A2A2A"/>
                    </w:rPr>
                    <w:t>ahanes35@yahoo.com</w:t>
                  </w:r>
                  <w:r>
                    <w:rPr>
                      <w:rStyle w:val="singlecolumnspanpaddedlinenth-child1"/>
                      <w:rFonts w:ascii="Trebuchet MS" w:eastAsia="Trebuchet MS" w:hAnsi="Trebuchet MS" w:cs="Trebuchet MS"/>
                      <w:color w:val="2A2A2A"/>
                    </w:rPr>
                    <w:t xml:space="preserve"> </w:t>
                  </w:r>
                </w:p>
                <w:p w14:paraId="5A883B00" w14:textId="77777777" w:rsidR="004E6F8E" w:rsidRDefault="00CD7C57" w:rsidP="00CD7C57">
                  <w:pPr>
                    <w:pStyle w:val="paddedline"/>
                    <w:framePr w:hSpace="180" w:wrap="around" w:vAnchor="text" w:hAnchor="text" w:y="1"/>
                    <w:spacing w:line="280" w:lineRule="atLeast"/>
                    <w:ind w:left="20" w:right="20"/>
                    <w:suppressOverlap/>
                    <w:rPr>
                      <w:rStyle w:val="divdocumentright-box"/>
                      <w:rFonts w:ascii="Trebuchet MS" w:eastAsia="Trebuchet MS" w:hAnsi="Trebuchet MS" w:cs="Trebuchet MS"/>
                      <w:color w:val="2A2A2A"/>
                      <w:sz w:val="18"/>
                      <w:szCs w:val="18"/>
                    </w:rPr>
                  </w:pPr>
                  <w:r>
                    <w:rPr>
                      <w:rStyle w:val="span"/>
                      <w:rFonts w:ascii="Trebuchet MS" w:eastAsia="Trebuchet MS" w:hAnsi="Trebuchet MS" w:cs="Trebuchet MS"/>
                      <w:color w:val="2A2A2A"/>
                      <w:sz w:val="18"/>
                      <w:szCs w:val="18"/>
                    </w:rPr>
                    <w:t>303-489-5490</w:t>
                  </w:r>
                </w:p>
                <w:p w14:paraId="374C42FC" w14:textId="77777777" w:rsidR="004E6F8E" w:rsidRDefault="00CD7C57" w:rsidP="00CD7C57">
                  <w:pPr>
                    <w:pStyle w:val="paddedline"/>
                    <w:framePr w:hSpace="180" w:wrap="around" w:vAnchor="text" w:hAnchor="text" w:y="1"/>
                    <w:spacing w:line="280" w:lineRule="atLeast"/>
                    <w:ind w:left="20" w:right="20"/>
                    <w:suppressOverlap/>
                    <w:rPr>
                      <w:rStyle w:val="divdocumentright-box"/>
                      <w:rFonts w:ascii="Trebuchet MS" w:eastAsia="Trebuchet MS" w:hAnsi="Trebuchet MS" w:cs="Trebuchet MS"/>
                      <w:color w:val="2A2A2A"/>
                      <w:sz w:val="18"/>
                      <w:szCs w:val="18"/>
                    </w:rPr>
                  </w:pPr>
                  <w:r>
                    <w:rPr>
                      <w:rStyle w:val="span"/>
                      <w:rFonts w:ascii="Trebuchet MS" w:eastAsia="Trebuchet MS" w:hAnsi="Trebuchet MS" w:cs="Trebuchet MS"/>
                      <w:color w:val="2A2A2A"/>
                      <w:sz w:val="18"/>
                      <w:szCs w:val="18"/>
                    </w:rPr>
                    <w:t>Gunnison, CO 81230</w:t>
                  </w:r>
                </w:p>
                <w:p w14:paraId="03B29FDB" w14:textId="77777777" w:rsidR="004E6F8E" w:rsidRDefault="00CD7C57" w:rsidP="00CD7C57">
                  <w:pPr>
                    <w:pStyle w:val="divdocumentdivsectiontitle"/>
                    <w:framePr w:hSpace="180" w:wrap="around" w:vAnchor="text" w:hAnchor="text" w:y="1"/>
                    <w:spacing w:before="600" w:after="200"/>
                    <w:ind w:left="20" w:right="20"/>
                    <w:suppressOverlap/>
                    <w:rPr>
                      <w:rStyle w:val="divdocumentright-box"/>
                      <w:rFonts w:ascii="Trebuchet MS" w:eastAsia="Trebuchet MS" w:hAnsi="Trebuchet MS" w:cs="Trebuchet MS"/>
                      <w:color w:val="2A2A2A"/>
                    </w:rPr>
                  </w:pPr>
                  <w:r>
                    <w:rPr>
                      <w:rStyle w:val="divdocumentright-box"/>
                      <w:rFonts w:ascii="Trebuchet MS" w:eastAsia="Trebuchet MS" w:hAnsi="Trebuchet MS" w:cs="Trebuchet MS"/>
                      <w:color w:val="2A2A2A"/>
                    </w:rPr>
                    <w:t>Skills</w:t>
                  </w:r>
                </w:p>
                <w:p w14:paraId="76AB5405" w14:textId="77777777" w:rsidR="004E6F8E" w:rsidRDefault="00CD7C57" w:rsidP="00CD7C57">
                  <w:pPr>
                    <w:pStyle w:val="p"/>
                    <w:framePr w:hSpace="180" w:wrap="around" w:vAnchor="text" w:hAnchor="text" w:y="1"/>
                    <w:spacing w:line="260" w:lineRule="atLeast"/>
                    <w:ind w:left="20" w:right="20"/>
                    <w:suppressOverlap/>
                    <w:rPr>
                      <w:rStyle w:val="singlecolumnspanpaddedlinenth-child1"/>
                      <w:rFonts w:ascii="Trebuchet MS" w:eastAsia="Trebuchet MS" w:hAnsi="Trebuchet MS" w:cs="Trebuchet MS"/>
                      <w:color w:val="2A2A2A"/>
                      <w:sz w:val="18"/>
                      <w:szCs w:val="18"/>
                    </w:rPr>
                  </w:pPr>
                  <w:r>
                    <w:rPr>
                      <w:rStyle w:val="singlecolumnspanpaddedlinenth-child1"/>
                      <w:rFonts w:ascii="Trebuchet MS" w:eastAsia="Trebuchet MS" w:hAnsi="Trebuchet MS" w:cs="Trebuchet MS"/>
                      <w:color w:val="2A2A2A"/>
                      <w:sz w:val="18"/>
                      <w:szCs w:val="18"/>
                    </w:rPr>
                    <w:t xml:space="preserve">HTML5, CSS, </w:t>
                  </w:r>
                  <w:proofErr w:type="spellStart"/>
                  <w:r>
                    <w:rPr>
                      <w:rStyle w:val="singlecolumnspanpaddedlinenth-child1"/>
                      <w:rFonts w:ascii="Trebuchet MS" w:eastAsia="Trebuchet MS" w:hAnsi="Trebuchet MS" w:cs="Trebuchet MS"/>
                      <w:color w:val="2A2A2A"/>
                      <w:sz w:val="18"/>
                      <w:szCs w:val="18"/>
                    </w:rPr>
                    <w:t>Javascript</w:t>
                  </w:r>
                  <w:proofErr w:type="spellEnd"/>
                  <w:r>
                    <w:rPr>
                      <w:rStyle w:val="singlecolumnspanpaddedlinenth-child1"/>
                      <w:rFonts w:ascii="Trebuchet MS" w:eastAsia="Trebuchet MS" w:hAnsi="Trebuchet MS" w:cs="Trebuchet MS"/>
                      <w:color w:val="2A2A2A"/>
                      <w:sz w:val="18"/>
                      <w:szCs w:val="18"/>
                    </w:rPr>
                    <w:t xml:space="preserve">, Jest, MySQL, NoSQL, Express, Node, </w:t>
                  </w:r>
                  <w:r>
                    <w:rPr>
                      <w:rStyle w:val="singlecolumnspanpaddedlinenth-child1"/>
                      <w:rFonts w:ascii="Trebuchet MS" w:eastAsia="Trebuchet MS" w:hAnsi="Trebuchet MS" w:cs="Trebuchet MS"/>
                      <w:color w:val="2A2A2A"/>
                      <w:sz w:val="18"/>
                      <w:szCs w:val="18"/>
                    </w:rPr>
                    <w:t xml:space="preserve">MongoDB, Mongoose, React, MERN, </w:t>
                  </w:r>
                  <w:proofErr w:type="spellStart"/>
                  <w:r>
                    <w:rPr>
                      <w:rStyle w:val="singlecolumnspanpaddedlinenth-child1"/>
                      <w:rFonts w:ascii="Trebuchet MS" w:eastAsia="Trebuchet MS" w:hAnsi="Trebuchet MS" w:cs="Trebuchet MS"/>
                      <w:color w:val="2A2A2A"/>
                      <w:sz w:val="18"/>
                      <w:szCs w:val="18"/>
                    </w:rPr>
                    <w:t>JQuery</w:t>
                  </w:r>
                  <w:proofErr w:type="spellEnd"/>
                  <w:r>
                    <w:rPr>
                      <w:rStyle w:val="singlecolumnspanpaddedlinenth-child1"/>
                      <w:rFonts w:ascii="Trebuchet MS" w:eastAsia="Trebuchet MS" w:hAnsi="Trebuchet MS" w:cs="Trebuchet MS"/>
                      <w:color w:val="2A2A2A"/>
                      <w:sz w:val="18"/>
                      <w:szCs w:val="18"/>
                    </w:rPr>
                    <w:t xml:space="preserve"> and Handlebars. Visual Studio Code, </w:t>
                  </w:r>
                  <w:proofErr w:type="spellStart"/>
                  <w:r>
                    <w:rPr>
                      <w:rStyle w:val="singlecolumnspanpaddedlinenth-child1"/>
                      <w:rFonts w:ascii="Trebuchet MS" w:eastAsia="Trebuchet MS" w:hAnsi="Trebuchet MS" w:cs="Trebuchet MS"/>
                      <w:color w:val="2A2A2A"/>
                      <w:sz w:val="18"/>
                      <w:szCs w:val="18"/>
                    </w:rPr>
                    <w:t>Github</w:t>
                  </w:r>
                  <w:proofErr w:type="spellEnd"/>
                  <w:r>
                    <w:rPr>
                      <w:rStyle w:val="singlecolumnspanpaddedlinenth-child1"/>
                      <w:rFonts w:ascii="Trebuchet MS" w:eastAsia="Trebuchet MS" w:hAnsi="Trebuchet MS" w:cs="Trebuchet MS"/>
                      <w:color w:val="2A2A2A"/>
                      <w:sz w:val="18"/>
                      <w:szCs w:val="18"/>
                    </w:rPr>
                    <w:t xml:space="preserve"> and Heroku.</w:t>
                  </w:r>
                </w:p>
                <w:p w14:paraId="25C33E40" w14:textId="77777777" w:rsidR="004E6F8E" w:rsidRDefault="00CD7C57" w:rsidP="00CD7C57">
                  <w:pPr>
                    <w:pStyle w:val="divdocumentdivsectiontitle"/>
                    <w:framePr w:hSpace="180" w:wrap="around" w:vAnchor="text" w:hAnchor="text" w:y="1"/>
                    <w:spacing w:before="600" w:after="200"/>
                    <w:ind w:left="20" w:right="20"/>
                    <w:suppressOverlap/>
                    <w:rPr>
                      <w:rStyle w:val="divdocumentright-box"/>
                      <w:rFonts w:ascii="Trebuchet MS" w:eastAsia="Trebuchet MS" w:hAnsi="Trebuchet MS" w:cs="Trebuchet MS"/>
                      <w:color w:val="2A2A2A"/>
                    </w:rPr>
                  </w:pPr>
                  <w:r>
                    <w:rPr>
                      <w:rStyle w:val="divdocumentright-box"/>
                      <w:rFonts w:ascii="Trebuchet MS" w:eastAsia="Trebuchet MS" w:hAnsi="Trebuchet MS" w:cs="Trebuchet MS"/>
                      <w:color w:val="2A2A2A"/>
                    </w:rPr>
                    <w:t>Education and Training</w:t>
                  </w:r>
                </w:p>
                <w:p w14:paraId="4E37EF98" w14:textId="77777777" w:rsidR="004E6F8E" w:rsidRDefault="00CD7C57" w:rsidP="00CD7C57">
                  <w:pPr>
                    <w:pStyle w:val="divdocumentparentContainerright-boxsinglecolumn"/>
                    <w:framePr w:hSpace="180" w:wrap="around" w:vAnchor="text" w:hAnchor="text" w:y="1"/>
                    <w:spacing w:line="260" w:lineRule="atLeast"/>
                    <w:ind w:left="20" w:right="20"/>
                    <w:suppressOverlap/>
                    <w:rPr>
                      <w:rStyle w:val="divdocumentright-box"/>
                      <w:rFonts w:ascii="Trebuchet MS" w:eastAsia="Trebuchet MS" w:hAnsi="Trebuchet MS" w:cs="Trebuchet MS"/>
                      <w:color w:val="2A2A2A"/>
                      <w:sz w:val="18"/>
                      <w:szCs w:val="18"/>
                    </w:rPr>
                  </w:pPr>
                  <w:r>
                    <w:rPr>
                      <w:rStyle w:val="documenttxtBold"/>
                      <w:rFonts w:ascii="Trebuchet MS" w:eastAsia="Trebuchet MS" w:hAnsi="Trebuchet MS" w:cs="Trebuchet MS"/>
                      <w:color w:val="2A2A2A"/>
                      <w:sz w:val="18"/>
                      <w:szCs w:val="18"/>
                    </w:rPr>
                    <w:t>Some College (No Degree)</w:t>
                  </w:r>
                  <w:r>
                    <w:rPr>
                      <w:rStyle w:val="span"/>
                      <w:rFonts w:ascii="Trebuchet MS" w:eastAsia="Trebuchet MS" w:hAnsi="Trebuchet MS" w:cs="Trebuchet MS"/>
                      <w:color w:val="2A2A2A"/>
                      <w:sz w:val="18"/>
                      <w:szCs w:val="18"/>
                    </w:rPr>
                    <w:t>: Web Development - Bootcamp</w:t>
                  </w:r>
                  <w:r>
                    <w:rPr>
                      <w:rStyle w:val="singlecolumnspanpaddedlinenth-child1"/>
                      <w:rFonts w:ascii="Trebuchet MS" w:eastAsia="Trebuchet MS" w:hAnsi="Trebuchet MS" w:cs="Trebuchet MS"/>
                      <w:color w:val="2A2A2A"/>
                      <w:sz w:val="18"/>
                      <w:szCs w:val="18"/>
                    </w:rPr>
                    <w:t xml:space="preserve"> </w:t>
                  </w:r>
                </w:p>
                <w:p w14:paraId="52EF8BF6" w14:textId="77777777" w:rsidR="004E6F8E" w:rsidRDefault="00CD7C57" w:rsidP="00CD7C57">
                  <w:pPr>
                    <w:pStyle w:val="paddedline"/>
                    <w:framePr w:hSpace="180" w:wrap="around" w:vAnchor="text" w:hAnchor="text" w:y="1"/>
                    <w:spacing w:line="260" w:lineRule="atLeast"/>
                    <w:ind w:left="20" w:right="20"/>
                    <w:suppressOverlap/>
                    <w:rPr>
                      <w:rStyle w:val="divdocumentright-box"/>
                      <w:rFonts w:ascii="Trebuchet MS" w:eastAsia="Trebuchet MS" w:hAnsi="Trebuchet MS" w:cs="Trebuchet MS"/>
                      <w:color w:val="2A2A2A"/>
                      <w:sz w:val="18"/>
                      <w:szCs w:val="18"/>
                    </w:rPr>
                  </w:pPr>
                  <w:r>
                    <w:rPr>
                      <w:rStyle w:val="documenttxtBold"/>
                      <w:rFonts w:ascii="Trebuchet MS" w:eastAsia="Trebuchet MS" w:hAnsi="Trebuchet MS" w:cs="Trebuchet MS"/>
                      <w:color w:val="2A2A2A"/>
                      <w:sz w:val="18"/>
                      <w:szCs w:val="18"/>
                    </w:rPr>
                    <w:t>University of Denver</w:t>
                  </w:r>
                </w:p>
                <w:p w14:paraId="4AD92BDE" w14:textId="77777777" w:rsidR="004E6F8E" w:rsidRDefault="00CD7C57" w:rsidP="00CD7C57">
                  <w:pPr>
                    <w:pStyle w:val="paddedline"/>
                    <w:framePr w:hSpace="180" w:wrap="around" w:vAnchor="text" w:hAnchor="text" w:y="1"/>
                    <w:spacing w:line="260" w:lineRule="atLeast"/>
                    <w:ind w:left="20" w:right="20"/>
                    <w:suppressOverlap/>
                    <w:rPr>
                      <w:rStyle w:val="divdocumentright-box"/>
                      <w:rFonts w:ascii="Trebuchet MS" w:eastAsia="Trebuchet MS" w:hAnsi="Trebuchet MS" w:cs="Trebuchet MS"/>
                      <w:i/>
                      <w:iCs/>
                      <w:color w:val="2A2A2A"/>
                      <w:sz w:val="18"/>
                      <w:szCs w:val="18"/>
                    </w:rPr>
                  </w:pPr>
                  <w:r>
                    <w:rPr>
                      <w:rStyle w:val="span"/>
                      <w:rFonts w:ascii="Trebuchet MS" w:eastAsia="Trebuchet MS" w:hAnsi="Trebuchet MS" w:cs="Trebuchet MS"/>
                      <w:i/>
                      <w:iCs/>
                      <w:color w:val="2A2A2A"/>
                      <w:sz w:val="18"/>
                      <w:szCs w:val="18"/>
                    </w:rPr>
                    <w:t>Denver, CO</w:t>
                  </w:r>
                  <w:r>
                    <w:rPr>
                      <w:rStyle w:val="divdocumentright-box"/>
                      <w:rFonts w:ascii="Trebuchet MS" w:eastAsia="Trebuchet MS" w:hAnsi="Trebuchet MS" w:cs="Trebuchet MS"/>
                      <w:i/>
                      <w:iCs/>
                      <w:color w:val="2A2A2A"/>
                      <w:sz w:val="18"/>
                      <w:szCs w:val="18"/>
                    </w:rPr>
                    <w:t xml:space="preserve"> </w:t>
                  </w:r>
                </w:p>
                <w:p w14:paraId="0874B2C7" w14:textId="77777777" w:rsidR="004E6F8E" w:rsidRDefault="00CD7C57" w:rsidP="00CD7C57">
                  <w:pPr>
                    <w:pStyle w:val="divdocumentparentContainerright-boxsinglecolumn"/>
                    <w:framePr w:hSpace="180" w:wrap="around" w:vAnchor="text" w:hAnchor="text" w:y="1"/>
                    <w:spacing w:before="400" w:line="260" w:lineRule="atLeast"/>
                    <w:ind w:left="20" w:right="20"/>
                    <w:suppressOverlap/>
                    <w:rPr>
                      <w:rStyle w:val="divdocumentright-box"/>
                      <w:rFonts w:ascii="Trebuchet MS" w:eastAsia="Trebuchet MS" w:hAnsi="Trebuchet MS" w:cs="Trebuchet MS"/>
                      <w:color w:val="2A2A2A"/>
                      <w:sz w:val="18"/>
                      <w:szCs w:val="18"/>
                    </w:rPr>
                  </w:pPr>
                  <w:r>
                    <w:rPr>
                      <w:rStyle w:val="documenttxtBold"/>
                      <w:rFonts w:ascii="Trebuchet MS" w:eastAsia="Trebuchet MS" w:hAnsi="Trebuchet MS" w:cs="Trebuchet MS"/>
                      <w:color w:val="2A2A2A"/>
                      <w:sz w:val="18"/>
                      <w:szCs w:val="18"/>
                    </w:rPr>
                    <w:t>Bachelor of Science</w:t>
                  </w:r>
                  <w:r>
                    <w:rPr>
                      <w:rStyle w:val="span"/>
                      <w:rFonts w:ascii="Trebuchet MS" w:eastAsia="Trebuchet MS" w:hAnsi="Trebuchet MS" w:cs="Trebuchet MS"/>
                      <w:color w:val="2A2A2A"/>
                      <w:sz w:val="18"/>
                      <w:szCs w:val="18"/>
                    </w:rPr>
                    <w:t xml:space="preserve">: Human Development </w:t>
                  </w:r>
                  <w:proofErr w:type="gramStart"/>
                  <w:r>
                    <w:rPr>
                      <w:rStyle w:val="span"/>
                      <w:rFonts w:ascii="Trebuchet MS" w:eastAsia="Trebuchet MS" w:hAnsi="Trebuchet MS" w:cs="Trebuchet MS"/>
                      <w:color w:val="2A2A2A"/>
                      <w:sz w:val="18"/>
                      <w:szCs w:val="18"/>
                    </w:rPr>
                    <w:t>And</w:t>
                  </w:r>
                  <w:proofErr w:type="gramEnd"/>
                  <w:r>
                    <w:rPr>
                      <w:rStyle w:val="span"/>
                      <w:rFonts w:ascii="Trebuchet MS" w:eastAsia="Trebuchet MS" w:hAnsi="Trebuchet MS" w:cs="Trebuchet MS"/>
                      <w:color w:val="2A2A2A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span"/>
                      <w:rFonts w:ascii="Trebuchet MS" w:eastAsia="Trebuchet MS" w:hAnsi="Trebuchet MS" w:cs="Trebuchet MS"/>
                      <w:color w:val="2A2A2A"/>
                      <w:sz w:val="18"/>
                      <w:szCs w:val="18"/>
                    </w:rPr>
                    <w:t>Family Studies</w:t>
                  </w:r>
                  <w:r>
                    <w:rPr>
                      <w:rStyle w:val="singlecolumnspanpaddedlinenth-child1"/>
                      <w:rFonts w:ascii="Trebuchet MS" w:eastAsia="Trebuchet MS" w:hAnsi="Trebuchet MS" w:cs="Trebuchet MS"/>
                      <w:color w:val="2A2A2A"/>
                      <w:sz w:val="18"/>
                      <w:szCs w:val="18"/>
                    </w:rPr>
                    <w:t xml:space="preserve"> </w:t>
                  </w:r>
                </w:p>
                <w:p w14:paraId="7FFB2892" w14:textId="77777777" w:rsidR="004E6F8E" w:rsidRDefault="00CD7C57" w:rsidP="00CD7C57">
                  <w:pPr>
                    <w:pStyle w:val="paddedline"/>
                    <w:framePr w:hSpace="180" w:wrap="around" w:vAnchor="text" w:hAnchor="text" w:y="1"/>
                    <w:spacing w:line="260" w:lineRule="atLeast"/>
                    <w:ind w:left="20" w:right="20"/>
                    <w:suppressOverlap/>
                    <w:rPr>
                      <w:rStyle w:val="divdocumentright-box"/>
                      <w:rFonts w:ascii="Trebuchet MS" w:eastAsia="Trebuchet MS" w:hAnsi="Trebuchet MS" w:cs="Trebuchet MS"/>
                      <w:color w:val="2A2A2A"/>
                      <w:sz w:val="18"/>
                      <w:szCs w:val="18"/>
                    </w:rPr>
                  </w:pPr>
                  <w:r>
                    <w:rPr>
                      <w:rStyle w:val="documenttxtBold"/>
                      <w:rFonts w:ascii="Trebuchet MS" w:eastAsia="Trebuchet MS" w:hAnsi="Trebuchet MS" w:cs="Trebuchet MS"/>
                      <w:color w:val="2A2A2A"/>
                      <w:sz w:val="18"/>
                      <w:szCs w:val="18"/>
                    </w:rPr>
                    <w:t>Colorado State University</w:t>
                  </w:r>
                </w:p>
                <w:p w14:paraId="615076A7" w14:textId="77777777" w:rsidR="004E6F8E" w:rsidRDefault="00CD7C57" w:rsidP="00CD7C57">
                  <w:pPr>
                    <w:pStyle w:val="paddedline"/>
                    <w:framePr w:hSpace="180" w:wrap="around" w:vAnchor="text" w:hAnchor="text" w:y="1"/>
                    <w:spacing w:line="260" w:lineRule="atLeast"/>
                    <w:ind w:left="20" w:right="20"/>
                    <w:suppressOverlap/>
                    <w:rPr>
                      <w:rStyle w:val="divdocumentright-box"/>
                      <w:rFonts w:ascii="Trebuchet MS" w:eastAsia="Trebuchet MS" w:hAnsi="Trebuchet MS" w:cs="Trebuchet MS"/>
                      <w:i/>
                      <w:iCs/>
                      <w:color w:val="2A2A2A"/>
                      <w:sz w:val="18"/>
                      <w:szCs w:val="18"/>
                    </w:rPr>
                  </w:pPr>
                  <w:r>
                    <w:rPr>
                      <w:rStyle w:val="span"/>
                      <w:rFonts w:ascii="Trebuchet MS" w:eastAsia="Trebuchet MS" w:hAnsi="Trebuchet MS" w:cs="Trebuchet MS"/>
                      <w:i/>
                      <w:iCs/>
                      <w:color w:val="2A2A2A"/>
                      <w:sz w:val="18"/>
                      <w:szCs w:val="18"/>
                    </w:rPr>
                    <w:t>Fort Collins, CO</w:t>
                  </w:r>
                  <w:r>
                    <w:rPr>
                      <w:rStyle w:val="divdocumentright-box"/>
                      <w:rFonts w:ascii="Trebuchet MS" w:eastAsia="Trebuchet MS" w:hAnsi="Trebuchet MS" w:cs="Trebuchet MS"/>
                      <w:i/>
                      <w:iCs/>
                      <w:color w:val="2A2A2A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span"/>
                      <w:rFonts w:ascii="Trebuchet MS" w:eastAsia="Trebuchet MS" w:hAnsi="Trebuchet MS" w:cs="Trebuchet MS"/>
                      <w:i/>
                      <w:iCs/>
                      <w:color w:val="2A2A2A"/>
                      <w:sz w:val="18"/>
                      <w:szCs w:val="18"/>
                    </w:rPr>
                    <w:t>• 05/2012</w:t>
                  </w:r>
                </w:p>
              </w:tc>
            </w:tr>
          </w:tbl>
          <w:p w14:paraId="722DBEB9" w14:textId="77777777" w:rsidR="004E6F8E" w:rsidRDefault="004E6F8E" w:rsidP="00CD7C57">
            <w:pPr>
              <w:rPr>
                <w:rStyle w:val="middlecell"/>
                <w:rFonts w:ascii="Bodoni MT" w:eastAsia="Bodoni MT" w:hAnsi="Bodoni MT" w:cs="Bodoni MT"/>
                <w:b/>
                <w:bCs/>
                <w:spacing w:val="20"/>
                <w:u w:val="single" w:color="B0AAAB"/>
              </w:rPr>
            </w:pPr>
          </w:p>
        </w:tc>
        <w:tc>
          <w:tcPr>
            <w:tcW w:w="40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FFAA1E3" w14:textId="77777777" w:rsidR="004E6F8E" w:rsidRDefault="004E6F8E" w:rsidP="00CD7C57">
            <w:pPr>
              <w:pStyle w:val="rightpaddingcellParagraph"/>
              <w:spacing w:line="260" w:lineRule="atLeast"/>
              <w:ind w:left="20" w:right="20"/>
              <w:rPr>
                <w:rStyle w:val="rightpaddingcell"/>
                <w:rFonts w:ascii="Trebuchet MS" w:eastAsia="Trebuchet MS" w:hAnsi="Trebuchet MS" w:cs="Trebuchet MS"/>
                <w:color w:val="2A2A2A"/>
                <w:sz w:val="18"/>
                <w:szCs w:val="18"/>
              </w:rPr>
            </w:pPr>
          </w:p>
        </w:tc>
      </w:tr>
    </w:tbl>
    <w:p w14:paraId="75004243" w14:textId="3B9E507E" w:rsidR="004E6F8E" w:rsidRDefault="00CD7C57">
      <w:pPr>
        <w:spacing w:line="20" w:lineRule="auto"/>
      </w:pPr>
      <w:r>
        <w:rPr>
          <w:color w:val="FFFFFF"/>
          <w:sz w:val="2"/>
        </w:rPr>
        <w:lastRenderedPageBreak/>
        <w:br w:type="textWrapping" w:clear="all"/>
      </w:r>
      <w:r>
        <w:rPr>
          <w:color w:val="FFFFFF"/>
          <w:sz w:val="2"/>
        </w:rPr>
        <w:t>.</w:t>
      </w:r>
    </w:p>
    <w:sectPr w:rsidR="004E6F8E">
      <w:pgSz w:w="12240" w:h="15840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  <w:embedBold r:id="rId1" w:fontKey="{49F7C2F1-36BC-4D97-B9A9-E0F6DBC86A01}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  <w:embedRegular r:id="rId2" w:fontKey="{A90DE066-D901-4DAA-8876-3ADC58F3DD83}"/>
    <w:embedBold r:id="rId3" w:fontKey="{98CB1D81-A462-4557-BA3F-925365246048}"/>
    <w:embedItalic r:id="rId4" w:fontKey="{EB53AAE6-E405-4E98-A48C-510675E70B43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376A6B1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E3780E7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79E0A7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780800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C7E287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34AACD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1E6201E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DEA937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09CAAB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09EC1CD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B6E697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ED6218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1AEAE09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CC094B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B1E3AC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11C20B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4D8677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2AEDF0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FCACF4C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E5D4A94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CCED13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DBA7B6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3E4D9B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52A7E2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624D8F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4267E8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B0012A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zoom w:percent="100"/>
  <w:embedTrueTypeFonts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F8E"/>
    <w:rsid w:val="00052FF7"/>
    <w:rsid w:val="004E6F8E"/>
    <w:rsid w:val="00994F0E"/>
    <w:rsid w:val="00CD7C57"/>
    <w:rsid w:val="00FE4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F0351"/>
  <w15:docId w15:val="{F7AF6EF1-10C6-4C18-A23A-E0CAEA9A0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Times New Roman" w:eastAsia="Times New Roman" w:hAnsi="Times New Roman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Times New Roman" w:eastAsia="Times New Roman" w:hAnsi="Times New Roman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Times New Roman" w:eastAsia="Times New Roman" w:hAnsi="Times New Roman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Times New Roman" w:eastAsia="Times New Roman" w:hAnsi="Times New Roman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Times New Roman" w:eastAsia="Times New Roman" w:hAnsi="Times New Roman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Times New Roman" w:eastAsia="Times New Roman" w:hAnsi="Times New Roman" w:cs="Times New Roman"/>
      <w:color w:val="1F3763"/>
    </w:rPr>
  </w:style>
  <w:style w:type="character" w:customStyle="1" w:styleId="leftpaddingcell">
    <w:name w:val="leftpaddingcell"/>
    <w:basedOn w:val="DefaultParagraphFont"/>
  </w:style>
  <w:style w:type="character" w:customStyle="1" w:styleId="middlecell">
    <w:name w:val="middlecell"/>
    <w:basedOn w:val="DefaultParagraphFont"/>
  </w:style>
  <w:style w:type="paragraph" w:customStyle="1" w:styleId="div">
    <w:name w:val="div"/>
    <w:basedOn w:val="Normal"/>
  </w:style>
  <w:style w:type="paragraph" w:customStyle="1" w:styleId="divdocumenttopsectionsection">
    <w:name w:val="div_document_topsection_section"/>
    <w:basedOn w:val="Normal"/>
    <w:pPr>
      <w:jc w:val="center"/>
    </w:pPr>
  </w:style>
  <w:style w:type="paragraph" w:customStyle="1" w:styleId="divdocumentdivparagraph">
    <w:name w:val="div_document_div_paragraph"/>
    <w:basedOn w:val="Normal"/>
  </w:style>
  <w:style w:type="paragraph" w:customStyle="1" w:styleId="divdocumentdivname">
    <w:name w:val="div_document_div_name"/>
    <w:basedOn w:val="Normal"/>
    <w:pPr>
      <w:spacing w:line="560" w:lineRule="atLeast"/>
    </w:pPr>
    <w:rPr>
      <w:sz w:val="56"/>
      <w:szCs w:val="56"/>
    </w:rPr>
  </w:style>
  <w:style w:type="character" w:customStyle="1" w:styleId="span">
    <w:name w:val="span"/>
    <w:basedOn w:val="DefaultParagraphFont"/>
    <w:rPr>
      <w:bdr w:val="none" w:sz="0" w:space="0" w:color="auto"/>
    </w:rPr>
  </w:style>
  <w:style w:type="paragraph" w:customStyle="1" w:styleId="divdocumentname-line">
    <w:name w:val="div_document_name-line"/>
    <w:basedOn w:val="Normal"/>
    <w:pPr>
      <w:spacing w:line="300" w:lineRule="atLeast"/>
      <w:jc w:val="center"/>
    </w:pPr>
    <w:rPr>
      <w:color w:val="B0AAAB"/>
      <w:sz w:val="20"/>
      <w:szCs w:val="20"/>
    </w:rPr>
  </w:style>
  <w:style w:type="character" w:customStyle="1" w:styleId="divdocumentleft-box">
    <w:name w:val="div_document_left-box"/>
    <w:basedOn w:val="DefaultParagraphFont"/>
  </w:style>
  <w:style w:type="paragraph" w:customStyle="1" w:styleId="divdocumentsection">
    <w:name w:val="div_document_section"/>
    <w:basedOn w:val="Normal"/>
  </w:style>
  <w:style w:type="paragraph" w:customStyle="1" w:styleId="divdocumentdivsectiontitle">
    <w:name w:val="div_document_div_sectiontitle"/>
    <w:basedOn w:val="Normal"/>
    <w:pPr>
      <w:spacing w:line="260" w:lineRule="atLeast"/>
    </w:pPr>
    <w:rPr>
      <w:b/>
      <w:bCs/>
      <w:caps/>
      <w:spacing w:val="10"/>
      <w:sz w:val="20"/>
      <w:szCs w:val="20"/>
    </w:rPr>
  </w:style>
  <w:style w:type="paragraph" w:customStyle="1" w:styleId="divdocumentparentContainerfirstparagraph">
    <w:name w:val="div_document_parentContainer_firstparagraph"/>
    <w:basedOn w:val="Normal"/>
  </w:style>
  <w:style w:type="paragraph" w:customStyle="1" w:styleId="divdocumentsinglecolumn">
    <w:name w:val="div_document_singlecolumn"/>
    <w:basedOn w:val="Normal"/>
  </w:style>
  <w:style w:type="paragraph" w:customStyle="1" w:styleId="p">
    <w:name w:val="p"/>
    <w:basedOn w:val="Normal"/>
  </w:style>
  <w:style w:type="character" w:customStyle="1" w:styleId="singlecolumnspanpaddedlinenth-child1">
    <w:name w:val="singlecolumn_span_paddedline_nth-child(1)"/>
    <w:basedOn w:val="DefaultParagraphFont"/>
  </w:style>
  <w:style w:type="character" w:customStyle="1" w:styleId="documenttxtBold">
    <w:name w:val="document_txtBold"/>
    <w:basedOn w:val="DefaultParagraphFont"/>
    <w:rPr>
      <w:b/>
      <w:bCs/>
    </w:rPr>
  </w:style>
  <w:style w:type="paragraph" w:customStyle="1" w:styleId="paddedline">
    <w:name w:val="paddedline"/>
    <w:basedOn w:val="Normal"/>
  </w:style>
  <w:style w:type="character" w:customStyle="1" w:styleId="txtItl">
    <w:name w:val="txtItl"/>
    <w:basedOn w:val="DefaultParagraphFont"/>
    <w:rPr>
      <w:i/>
      <w:iCs/>
    </w:rPr>
  </w:style>
  <w:style w:type="paragraph" w:customStyle="1" w:styleId="divdocumentulli">
    <w:name w:val="div_document_ul_li"/>
    <w:basedOn w:val="Normal"/>
  </w:style>
  <w:style w:type="paragraph" w:customStyle="1" w:styleId="divdocumentadditionallnkspan">
    <w:name w:val="div_document_additional_lnk_span"/>
    <w:basedOn w:val="Normal"/>
  </w:style>
  <w:style w:type="character" w:customStyle="1" w:styleId="middlepaddingcell">
    <w:name w:val="middlepaddingcell"/>
    <w:basedOn w:val="DefaultParagraphFont"/>
  </w:style>
  <w:style w:type="paragraph" w:customStyle="1" w:styleId="middlepaddingcellParagraph">
    <w:name w:val="middlepaddingcell Paragraph"/>
    <w:basedOn w:val="Normal"/>
  </w:style>
  <w:style w:type="character" w:customStyle="1" w:styleId="divdocumentright-box">
    <w:name w:val="div_document_right-box"/>
    <w:basedOn w:val="DefaultParagraphFont"/>
  </w:style>
  <w:style w:type="paragraph" w:customStyle="1" w:styleId="divdocumentparentContainerright-boxsinglecolumn">
    <w:name w:val="div_document_parentContainer_right-box_singlecolumn"/>
    <w:basedOn w:val="Normal"/>
  </w:style>
  <w:style w:type="paragraph" w:customStyle="1" w:styleId="divaddress">
    <w:name w:val="div_address"/>
    <w:basedOn w:val="div"/>
    <w:pPr>
      <w:spacing w:line="280" w:lineRule="atLeast"/>
    </w:pPr>
    <w:rPr>
      <w:sz w:val="18"/>
      <w:szCs w:val="18"/>
    </w:rPr>
  </w:style>
  <w:style w:type="table" w:customStyle="1" w:styleId="parentContainer">
    <w:name w:val="parentContainer"/>
    <w:basedOn w:val="TableNormal"/>
    <w:tblPr/>
  </w:style>
  <w:style w:type="character" w:customStyle="1" w:styleId="rightpaddingcell">
    <w:name w:val="rightpaddingcell"/>
    <w:basedOn w:val="DefaultParagraphFont"/>
  </w:style>
  <w:style w:type="paragraph" w:customStyle="1" w:styleId="rightpaddingcellParagraph">
    <w:name w:val="rightpaddingcell Paragraph"/>
    <w:basedOn w:val="Normal"/>
  </w:style>
  <w:style w:type="table" w:customStyle="1" w:styleId="divdocument">
    <w:name w:val="div_document"/>
    <w:basedOn w:val="TableNormal"/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327</Words>
  <Characters>1866</Characters>
  <Application>Microsoft Office Word</Application>
  <DocSecurity>0</DocSecurity>
  <Lines>15</Lines>
  <Paragraphs>4</Paragraphs>
  <ScaleCrop>false</ScaleCrop>
  <Company/>
  <LinksUpToDate>false</LinksUpToDate>
  <CharactersWithSpaces>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Amanda McBee</dc:title>
  <dc:creator>Amanda McBee</dc:creator>
  <cp:lastModifiedBy>Amanda McBee</cp:lastModifiedBy>
  <cp:revision>3</cp:revision>
  <cp:lastPrinted>2021-11-16T01:22:00Z</cp:lastPrinted>
  <dcterms:created xsi:type="dcterms:W3CDTF">2021-11-16T01:32:00Z</dcterms:created>
  <dcterms:modified xsi:type="dcterms:W3CDTF">2021-11-16T01:33:00Z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a98f2b9d-f68a-4e4d-aec9-4410ea387d4d</vt:lpwstr>
  </property>
  <property fmtid="{D5CDD505-2E9C-101B-9397-08002B2CF9AE}" pid="3" name="x1ye=0">
    <vt:lpwstr>eDgAAB+LCAAAAAAABAAVmrWStGoURR+IALfgBri7k+HuNPb0d/6acKq6ob9z9l6rAEFQkSJhHKUgGmdgBGZwTIApkWU4kuN4lpRKYVK3PqS1YFpknCd0tJRZOuidJTntnHpwDa7p+gMJjL5w5J39m2nC3by05RxLWtIVmQ0t1tuXJkkEUq0m6DlWjyTDcL46gQbJBKx2kiLLoeolLrMsoODYTLO4ZWFweX240UTcWldghdqy3pLFFN9Z4bLEIqm</vt:lpwstr>
  </property>
  <property fmtid="{D5CDD505-2E9C-101B-9397-08002B2CF9AE}" pid="4" name="x1ye=1">
    <vt:lpwstr>x9Rh7qHZahlY1cLSQj2X3r4e7OMscirUTLoh06/XYW+kwgR4tEHFFBLIkHji6uhS9Cn14ayBj+0M2QtRfWTzE3wHe66h+IXdPRdBuEMKz8RBsysOqBnsmsfD5CR5PPxVkzcc5+wUz8YWsdrgUvqdgaLTofqXXSLWeI1tpNpiUz5t796bHTRas3ezKwUB8VVscr5MFAi6bcyIRignpmEoeyFR2/QZ7Rh18UxHGOXnSENZ7fIWsknmMGwsU57yfT+</vt:lpwstr>
  </property>
  <property fmtid="{D5CDD505-2E9C-101B-9397-08002B2CF9AE}" pid="5" name="x1ye=10">
    <vt:lpwstr>kxwOGD3CXtG/3lKhjBEIrjoJW0V53k1AMPUzXyVLxoTV4HMdlfvoprDDOma8VHuUzh9ylGbjVFYkn3GkGolIUAgosq/u6bZLUw/z69aeZeHzSR25gcKBAzgv1QeljIaSEa9ycdkh3uDWQALj9T4OzYf3lt9TBfK4jxKxbLPtDS0jMIOSqWIgo6QESg4KMQJhKnnz+/0yqA1SZiqTktHwFMBO3Iz3eQwzk6RcvuqVLGHq3QtAW+aLFWKd077+Fl5</vt:lpwstr>
  </property>
  <property fmtid="{D5CDD505-2E9C-101B-9397-08002B2CF9AE}" pid="6" name="x1ye=11">
    <vt:lpwstr>K4OdoY6S9Cy7dAbYKgjJww//lvPZ2YGSBdhUdyx5tEtaD3JWnN8HfRhzZ/8pHilmOQ2uFBr0XSV/ts1r4qxOiXsHUR/lGQdJjj8ap3TA26Pgrk1sz1asyUEUTyI67qczpkdrgmSX6F8yegR30oHFpXrA3v3wThQkOpd8fp85JP3vspGst32tY7ClrlzOtfuoLkZPD8S8aHyV8nnNRoXCtXehmuY40+C/lJL09dtyRhcatYrr7j87/K6u2waNkIm</vt:lpwstr>
  </property>
  <property fmtid="{D5CDD505-2E9C-101B-9397-08002B2CF9AE}" pid="7" name="x1ye=12">
    <vt:lpwstr>3yswczPhRXQO3Wj+RhalMsa3+letqeVYHcLFpdJKUiZ+xgqiAdRbXs97Vy5MCRKv3XKd14Tq6KeaUK8M1ognBTyVHFiTbFC193D7xo/hKZkCy0uY95rdDYc1nTmHv6JheMIgRGYe0ZbsJpM9R+FYyv0LsVkmOefnV9KqT4/+dYeN3wZ8jf5GDG7Fbdrs4vZOwY8861J+NlDASIWXod4I/k7lMWhyBl7j7f7mLhGeXlRS7IQuDGkiLb1fTTMIP4j</vt:lpwstr>
  </property>
  <property fmtid="{D5CDD505-2E9C-101B-9397-08002B2CF9AE}" pid="8" name="x1ye=13">
    <vt:lpwstr>xOmn2HDN+UINNWV268InnRFxfFnCzgyl7Zv6RMRahCy9JC1q0UXzz2zDlg89v83CSefA32CO9LeqQdTxFHnIrBio+Oqe4jUPoNWHIW9fQmX/bW/Iw7nYu1Zq/4QQuPCry3OpLYiRQ1+Ti6QONnUToLogzqjPY45cDf5z1I9LoyNSh1KMVc21kA95C+cI2Ts+ijxng/sRhX5HqfNUVTABl59E6qpxoTb3X/BOhYKGlykjE7s40zZ1tDlUVoMjPZ6</vt:lpwstr>
  </property>
  <property fmtid="{D5CDD505-2E9C-101B-9397-08002B2CF9AE}" pid="9" name="x1ye=14">
    <vt:lpwstr>m2kh/TkB6yINMzxD7NbhJXrlQbNO2dfmNQXJBs+e5aSdp2lwpcUSi4hksKIAVWBrNsE8NuveiRRQCiprYy2ZZ/3DgXd+qdBIL4Ppw3+8SciddGiXwHLE7giqffDggYtdmojU5afdosCRsnFy3b73j78/aJPx4cX/7uNgWMuz20GRMxb8eqW92e3ecJuWdkK9OMlS+aSGR5dEzeSa9sWp3g/6BaRn8p6bbJPbf72w8IxdAKk3sqC/0Vy7tdzCU1L</vt:lpwstr>
  </property>
  <property fmtid="{D5CDD505-2E9C-101B-9397-08002B2CF9AE}" pid="10" name="x1ye=15">
    <vt:lpwstr>GDzc+SY6Jil+gViOrIOzObf7Rqv876hR6IuPH/gUSAwii+UBPbdsi61KMm1r77Clx1/XN8n8dEkFNnO3sgav3ODKkmKX//fEXr4rwik9MXxoRU4nNlRuk4XxKizu9TJZkpREdRfhzUm8eBi9OFYWt2pzyQ1PnVtmoRuhKe9tUBgcAJGz9TYh6lPOpz6+u7nVRb0CGaGtq1SSSGpYrMkv0F/yObUDa8deH3BJA1UHY8YFLszfPOLIdtxuXvrr0gj</vt:lpwstr>
  </property>
  <property fmtid="{D5CDD505-2E9C-101B-9397-08002B2CF9AE}" pid="11" name="x1ye=16">
    <vt:lpwstr>eJa/J2yjTk1/4rJwcmTuFbTsCYbmixpy+KjIiu2gM2UgGPZS6qMc0xHo1gN6vLfb55Ji5GHdR0rLty8V3JWv9KDpTUAW4MXV1NAeyhcSatOSN+uGyPsoZxGytw/P/TDs4GOm2fMAf49p98ydeb+gvXDSFEEqanVX6E8wtacPOGrIw6b8kozxkUBJJl8Slv/4T21WTPvrS5zRnjEOpoPVWUVDeqEV9MJ3BYIj4zv7EdlvDfr1SkrnwT4Jp1pw5T1</vt:lpwstr>
  </property>
  <property fmtid="{D5CDD505-2E9C-101B-9397-08002B2CF9AE}" pid="12" name="x1ye=17">
    <vt:lpwstr>a+qfSO2wIciAsIH9zpu4Q9OmKVEVpv7tDz5XDbQiH8Q8y4Lt+XS1l56bN9sTQ+xXrdRaBuRdX/iTdrXMI4/dzU+k/43HEpEOk8W5oEfsJUzkFB/7iC1Vi/ta0IcximO5AQ8/7Fho/rqWWgVBUobp2YhsIqR9oDvEHtkzo7Q0M9XYEapxKw2glZCqs83ZfcO3f0qlRYsxB5QQwp1ErQ2VUSx1wopyFpvs0xJ+Fa5a29ZOsuD+bZQYc22iR6XvSny</vt:lpwstr>
  </property>
  <property fmtid="{D5CDD505-2E9C-101B-9397-08002B2CF9AE}" pid="13" name="x1ye=18">
    <vt:lpwstr>GIPrVXY6Zl67byzYbQDfmD0W0Qxlk9/gxM69cNI7WJJlYTqKM2ddPTComqUwLQqodcLve8TU2hPmuV7Qf9HL5wjw6pUDRIT8Rg3ZSmBN+F29zeC8JzHRTIuty5lDERqo0MU9OzDNEMgvGn//PFrVRiQBuzY1Nup5iq/g9ZZak8PCO59gaLk8fz/YzzyHUhXGQIa+t1JPZA83FVAcjwUEzY4YyjCxaHDmLvmTzEbh9WS62KtsXmhRzgGdTS09fMU</vt:lpwstr>
  </property>
  <property fmtid="{D5CDD505-2E9C-101B-9397-08002B2CF9AE}" pid="14" name="x1ye=19">
    <vt:lpwstr>0/0TOFGty0o213e2OywT+0kpNi1e/hhsYPo0bZUz5TQU67CMCMSrL+Rl5YXbnqKR9Wb/oDzr6aLful26SyRZi+twuvGS5DIA0gFXPvtFlvw/vrUaHzKu7usfWVIQkt6nUjQqVPJFSrXB9mdoOgec/MygCC4RI6AM6OUF6hTNPUxO+10oksjSGoSl7hVTRI0Rvh3tGGoeL0zw3pu0RTTShU3W+9e/cK9H9QnfdRjkevSyzdhpzgPNFmHRkUFPFyC</vt:lpwstr>
  </property>
  <property fmtid="{D5CDD505-2E9C-101B-9397-08002B2CF9AE}" pid="15" name="x1ye=2">
    <vt:lpwstr>SughoPeQtlg5fngPJKHft7xTZ1SJ5paGqHL+Pcq/Vc6i3EtFrKqVY331eKaALCw+7AZnv9rKZ4vHKPWtNTGr4GzFwPQXl4OARuLqnTY99nUrbZrG/JY3uIRDeVTuIvI/vSRiyiOrxgvTdlJ2+cLVo4fe4DETqqBP+61E7PtU3JcgdZ9SBBD4f5jAh1uCXAkqO9Y4b9IdYQY05QIWMdvnWEVJacYZ2/uxnnrVErV/3QHhWZEGC4G+twanXRAqrfr</vt:lpwstr>
  </property>
  <property fmtid="{D5CDD505-2E9C-101B-9397-08002B2CF9AE}" pid="16" name="x1ye=20">
    <vt:lpwstr>HeYmE7tq7D4cZpwxv5UA+8x+LFtDMlAudS6J11jPoKQ4fhJu7f/QeyAGP8Yy8Pmg1skx8pZn05OmUjW6V8Q8rc//4b+wkhHojnW536/aVHPo+8FvC1it/GyfDCzYej54U0GW+U3SwWX0dekMp54JI8SXjyY1cX0/CxFM1atAzq3mezgzH+cOID91G5PXYhkLCOhl08+hfS23ApzBjab290kOh7NIw2kQnqmK+VHktSGFA7EdfBxs5e8/ZA8bDuT</vt:lpwstr>
  </property>
  <property fmtid="{D5CDD505-2E9C-101B-9397-08002B2CF9AE}" pid="17" name="x1ye=21">
    <vt:lpwstr>nzx4Ix2RGD0Bw5budN0M58uGGB3ux4WOBprHDVEInJdDFrs4Ih/uJOD0Tgg0HlmDQLGxD8xlGnZip2O4Q0HSPejlyXseWfOMrAyu0IvX3gSKMH8T1SLwFF19KlIGIifDVz39XZcrtGFj0z9jHUhf+VigNWDsYQUucHRCPBUygV7X/rQir179WDBHbAq2I8uM0Q4C0ROJpvlpZrgrLc540X4Z+jL/NlJhYNLQWyUGcEmjbY1DQTcLr4hniEpJf3Z</vt:lpwstr>
  </property>
  <property fmtid="{D5CDD505-2E9C-101B-9397-08002B2CF9AE}" pid="18" name="x1ye=22">
    <vt:lpwstr>Zb/93iYylojJJw9sF862XwMqG3ACt3mffhikKcjIOaMMLuGudHDU7LQd2mE749itguHeAFI4EhpAy7CqCUF6ukfF2g0/2tjJkkYkkVJjuARcli80dwCTwOBLzz91sRJ4e0JUyi14RbOOpMF6pJXi5A2+tAKelYu5nBDqziTFT9TNjsggy0LanmwEb4mSagqt5WheAo6HKPlj7eHMl8/G2z+ebd715+FtSJhUi61bQE22EjVtHKOS5m1wPw6VHhS</vt:lpwstr>
  </property>
  <property fmtid="{D5CDD505-2E9C-101B-9397-08002B2CF9AE}" pid="19" name="x1ye=23">
    <vt:lpwstr>Jl7pPXxPNvXG8TuYWE74oTGC24hmonD0Aj/iZL1Ow1QCRpGGZTtrQdrXISgxgenwFSeLIvAY+c/7HNX83EPYEOUaZwWZpFlZuFMRMGViNPdLX0JG466C9WbRt3iz28Cbj676sLl+m+UvWQ3XpPK4dRY0Fza4NDH5qFBTZfvUb+yrybJdgrd0EJQkRhi9r9hxNcDfTZcqUhgTMsjuZk0AIcOujJDroN/2jVvysCc7Pb3+27smgCBII9xvAcbHzAh</vt:lpwstr>
  </property>
  <property fmtid="{D5CDD505-2E9C-101B-9397-08002B2CF9AE}" pid="20" name="x1ye=24">
    <vt:lpwstr>RRz1JkJik759vU7iqJTt3FQjT/HqP0wXh9t3EDYJ5ujBFpSWOIk6vkrT0J0en+9DqfQHEwfKGQDXmRa9F+MvxIoabDcuoTyJciS7qAj3bx6SwYK/kTu7R3gkQg/ENy8pFR18NuFxAI02AyplfWZM0nIyTzytj/Lt69VVYkRBc/9NLf+rzrGSPbRb1SbxIznbj8JCwthPKJVzRrjv0BnGyDxOZIWCdUu7JRkKdckZccvNK2gA7TxdoeOIaGuebf/</vt:lpwstr>
  </property>
  <property fmtid="{D5CDD505-2E9C-101B-9397-08002B2CF9AE}" pid="21" name="x1ye=25">
    <vt:lpwstr>eZWyfPe+virdoYtx8AYsXJns1cn9bUaGorhjfbwCq5AeXcsqlE/BH+ZTgsYH99UQQ+Ft6p+KpIjzSR1Jg/ay608a6yX68aq+WUzLOvLUS/JUz805cEXydmOCAO8sq2ukgK8FdHz/i0nmEA1ciZD4+s2sUvk/bYGJZTpYbL/41HsbG9u/eCIpJkJZPCYpScrJdlKqCWlPXUqnAbekvuPAVtIk5Hdk+krck2tRu+MOQB3kLwmQ/4oAa0fAeLwpQ4I</vt:lpwstr>
  </property>
  <property fmtid="{D5CDD505-2E9C-101B-9397-08002B2CF9AE}" pid="22" name="x1ye=26">
    <vt:lpwstr>FfpDc7w7Pm7ia8Cog9yYbS+8xAHSPkv0BuvY+MEtu9M13+xtfwg/GIFzXj2KOnjVXuVaI3/iiohPshEnb3ljpIt/s92jc7dhP5+sqkxa+HTKMeQ7e1/OFL/6j8dqsZeT/rakK/FsPdo3lW+wM/aY8Grk5y/qfeABZTWYdp7tAo+XgaRwIQ1Nk/zn3piibIs29a0QTtef7gCjdOYeuYFOqv4Rd2AXAcCoHKYhi00aFLGIGvle4hXrVmlMV77Sb9L</vt:lpwstr>
  </property>
  <property fmtid="{D5CDD505-2E9C-101B-9397-08002B2CF9AE}" pid="23" name="x1ye=27">
    <vt:lpwstr>HXyaG6QapDzY1g5EEH7UVFfQN+7ArZAbP6pAbbBoAaeA5yLqz6Nn22e6LFK245zRYWxwho7yvifyWFam1XwaZD5/JFe0rI9iJVQIoqANIS/I/hQWEhJPw7b1x+z9zaixqJKefpi2hY7hfesPxbabmSHN/QPNb28Jncj2D0n9nXao8kfx+LAlE30MsWTOj/0sr6l0B137x0uTJP4lyXkKRmsUcvJMAWjfw9Pv2rgteYW0fFpWybDBpbetrC6W/s9</vt:lpwstr>
  </property>
  <property fmtid="{D5CDD505-2E9C-101B-9397-08002B2CF9AE}" pid="24" name="x1ye=28">
    <vt:lpwstr>gNC8n7AyPi6dIK2jHeeZaFo9eyQX9ncq4zaujxNhkntNOeD7nTJ1kl+NWic2IGnyD3NKQavOXA0gFzy8UxK7Hh4yuIhsYP57UfmdwwARQ2qc7xZb2/wd6ZLOmw+fMg2Yq7K51w2fcvkv4Ar+6jE1/FLc3OhCZXnSPUSuivquYVWE1JIQ+FMTr9IXy7OyixEV3RnUF0ipfYqOmsZZsflb3qbZakXrwj/FjducEbh14PAj55sYjgGEbaeXSlbLHwb</vt:lpwstr>
  </property>
  <property fmtid="{D5CDD505-2E9C-101B-9397-08002B2CF9AE}" pid="25" name="x1ye=29">
    <vt:lpwstr>6uEcPC4e8NmYHWSD9KIZvp7fy2Mf6PlSHEtTRKTxLKEJvEtT8mlpiL8uMfl+ImVNIYYb9UhaMh9P2ghX8lYvWgPxwGH11azBl7GrWGMhGBlQBAreVCyjBLFpmV6uZewOgOdL38oOgI+ReVGYG7OVNEXyvVYDPUIlrmivtnUja9ew02eUGxOFRnzL0+KsevB8ZQ2IAsqEvtdzsI7LDzsPqKhXNLskbnaLipYYnxVhdFJWqRqam0Q2B7aiTYAAy+e</vt:lpwstr>
  </property>
  <property fmtid="{D5CDD505-2E9C-101B-9397-08002B2CF9AE}" pid="26" name="x1ye=3">
    <vt:lpwstr>iLxXi7CXgINB6hCf/FgKLyTuZSITI/wUlz24BfTJSJ1kJETmnPsSez4roNFaySOj/HQoMikqtN+qFqAkCxrirA5OZ6o6/ViQY0SlKuyRYAfm2ChQIirdaw/+LRFvldS3mKcDNbbJdLfxALCtdU5kwqpRhvscaxed/V5VbEsLMDbfBQBv/7+CTiRZsNAfUk2zuxb1FwWaxYaJmOvXPVkMJgcx+P+5qr/zusRwA/X1jXzgGxc5SoupcIvZlyBBSu2</vt:lpwstr>
  </property>
  <property fmtid="{D5CDD505-2E9C-101B-9397-08002B2CF9AE}" pid="27" name="x1ye=30">
    <vt:lpwstr>igB4/kW5s3XmssUrIc4PnzhYom6kKvQR6imy3Pl8KtP+qLPZD+uRkLsGXk6hzeZgXAJ/JkVZ7xx1+36dfLxLTYF3C+x6ZgYT4g8elrlnKjHlcQL9HOgC7LGr8efPN/xElef1RLp9XzIObFQk34e7NFsq8UbJiqoXIGgk+zATn5gMAgxvSyWc8e6vXzVqjf/hsYtBz7U/0uVMTdeWW75KdaHl4t3uW5oiwUvZUCM7k/FGI8l/RrmMx5XMNueWxB8</vt:lpwstr>
  </property>
  <property fmtid="{D5CDD505-2E9C-101B-9397-08002B2CF9AE}" pid="28" name="x1ye=31">
    <vt:lpwstr>D8dZOJ22m9BsoKeENCA/Ni/xgJdJ/pAKtP4fdDaOpIePjo0ZE6ppjTu7YF7VDNfFJiqe63cOST/Fl9Gd7PlN9EVPywM9vjxNFI2Zba3Li3h5mmxvfeTgNYtrtndtsWsuCYpEGxCx+uPim37d0hXJ1l90UurKv41apRlfKErCBzp/vSK0wu44lXUDJep7V9odjm3bBz5eZrW4LQF9KK7m1PrZ0MnV7OISwvx5sny5xigC0fCq1tZafhK8QD+J7b7</vt:lpwstr>
  </property>
  <property fmtid="{D5CDD505-2E9C-101B-9397-08002B2CF9AE}" pid="29" name="x1ye=32">
    <vt:lpwstr>mus7hfx+Udi5yfOSEBt2eg56i8HyJ5en6tuwsRi0t2iyJdVf/x59KsseiLAHx/n4u4uD8xZ45YhwyY1j4pFaB48q4IiSZf5oNnHraoguEkRQ54FmsaCju2j/PlCt1Ti2jw0t0QBk+beIDSeCq2iIcCh3Re5GXlG4VQQtGM/ZSQdx/g6583alw8XyQvJEhQlY30mMuySsShcqW06LGm/HFPpm0HKwyd6WUsd2ePb5x+v6ER12OWxujLV/0lMUbTe</vt:lpwstr>
  </property>
  <property fmtid="{D5CDD505-2E9C-101B-9397-08002B2CF9AE}" pid="30" name="x1ye=33">
    <vt:lpwstr>X6QOzbIKUk1BnzaV+NYx0BevnM8fbiddfR4So8SotgUB4OK3hm6kYy6mNtmazJBUGAvq3Ms853uk4/yXIA7oE/Fe/yU1eqSxLaXaeA43fHonqhPjW3POu5zax81/8RmAmwTCHJdbIVvrzp6HeVTMGpzXXTqvUUDAcyn84mIRb1oD5X10RipaZ4fZAV6B2o04m/dTKP786kwVAhv57ZvivSvR8DJ/fHaQkW62+4DqvHZqtES0RYBGmNiCagwCfpz</vt:lpwstr>
  </property>
  <property fmtid="{D5CDD505-2E9C-101B-9397-08002B2CF9AE}" pid="31" name="x1ye=34">
    <vt:lpwstr>5LVGxWVfNKW/59ZyR3lLTLNv9dDAqQKCLtdzdYGIjL4zEPYXUpCJuGtzv9khfHyZoI3uoVvJGdJtZDNp0bLBBXFcLZ+XHZfK9Ls4OCGJ9ffPhk7pmjWEn+A3lYl9pW1s0ghWAekB7pzZ8PENpsI3ZjribhhxhtPE6BfEyj7q8dYJ7tHyq5r5iskwCNuBRNJ44YU8qP3TH/alajCeM+Avvq9J/2oUw/t04UNlQXLTdDmhsC+c3O2PTBRD1bMoKsA</vt:lpwstr>
  </property>
  <property fmtid="{D5CDD505-2E9C-101B-9397-08002B2CF9AE}" pid="32" name="x1ye=35">
    <vt:lpwstr>acfjXlbnheTsJW1tPvhHQgOO3R5/ymIKQyFgKC7QdiLBhcM/iquhUspMld4nvAsL+O1AeCaI4Bnm5K/Y33wFLCDOtgLQWj7oH3GBLWFLPk7KZpeGW/Zci3xzSYDo8FV++RBL+oVn3SRloIQZ69wbdPjCd0VSU/+JZ9fHt/O6xqDyL3ba+FW0u7T93KW4uA2ECShxczmu4ix8pYa+sHieb4joEm6LinwgepfL9SLJEdngFyuvbYNxju+oA6l29Io</vt:lpwstr>
  </property>
  <property fmtid="{D5CDD505-2E9C-101B-9397-08002B2CF9AE}" pid="33" name="x1ye=36">
    <vt:lpwstr>1YZf9UoX0Jipkz41w3jE76rPvNuajBnPiLW65gjoSiABdVfAN35MDj6vDy3LcobrrVg3wIQFy4+oFeKFW9t7PGV4sgXkp/BgCGUlvve0/a3FVa+sYTu0TpiW0v1Zd14SL56EM+sp4V/6gfj5d1BjG+raLpPRDui8jZ1wgaeCDmUtgH79HJpCWz5T6TcarY+pY3mN/2fXUsufkXqmmN9GTsuDB7MKRDYWiKyCIKlD6gm9s2DuwUcRLtTdSODxJwh</vt:lpwstr>
  </property>
  <property fmtid="{D5CDD505-2E9C-101B-9397-08002B2CF9AE}" pid="34" name="x1ye=37">
    <vt:lpwstr>g/BQIeXlKb/BBNxgeMj3/EVa4ja9accmP+TKN/tX9VDpyzdRT1evQiVdx2g+DHkXCXby7MiIQLqdIbhK6GH0tFzOxws5ryVma7tXWbNFxJQIc4+X6O0z65UcaYaqdg1BpKQ6rJpOn81CPOps8cqfVBl5BTzEl9xl/mhYGYdxnmBDtMBcvOzPkFV+v3ra1859iLYtr2cFGrZYZxUWppn7nSmsK+yUE7Bx1XX/yNeKC9BQAk/qyXoiSWDFOG178/l</vt:lpwstr>
  </property>
  <property fmtid="{D5CDD505-2E9C-101B-9397-08002B2CF9AE}" pid="35" name="x1ye=38">
    <vt:lpwstr>6REZFF9trVL8uOIGPaIo0XiTD4c/j9ypbwHYASmMxy8U8UL7msYaPD9WX+4VMpQGt3g4AsmoNod51Bn/RTtfmzN90ej6VFd/p+F5WgMS7w7mb+cpvL66dAiOnuJMp9WBiU7xRxPwwOerhHfUy8wDR3rK3bIQaNjyN4NH5SP2XXM23jvUdqv/v958bh0vrc50mkQrpBc3pBK44nO+cxuBD20AXb2GvyxK01j70gQCL5oY9IX9hD9TXCK6NG8KOzT</vt:lpwstr>
  </property>
  <property fmtid="{D5CDD505-2E9C-101B-9397-08002B2CF9AE}" pid="36" name="x1ye=39">
    <vt:lpwstr>BEwT1kodAgOnbwRJ2i0HfiJRsgC1RYgChB+tRE2cCNPF/+nc19oZoG8E084zCfxgmCTSnBP09ytNjTYWZLqeHPTVnh2QxT3wqEzHFqh+kbAzsFgowLO/P3KpiZ/lVGpezuMalnNazLk7WK6IwNgHNgKXqCxVwI2IydVaJa5Eu9D4a7amijZY/hZ9y9dmI9GWDuM+AyQWwAGIvWL1XmO2lba2sK7Pps/d9hxVLFOIsrVCjKI4XWMHdgbmF9+LLik</vt:lpwstr>
  </property>
  <property fmtid="{D5CDD505-2E9C-101B-9397-08002B2CF9AE}" pid="37" name="x1ye=4">
    <vt:lpwstr>RpGNv2M5queaCoogj99E7w13cmuD2/fehTI1keaWep4E8D9lT+GD9Cqp2iC6mhoptpp4GauSFRFvRukw3i2BA8Fe1O43jJfpB7MXgJ6LnrnWGr86AyKwcoHdVcCsQdVvW/gBFzcLpZKwz9Blj5mDluR38bw0TTPave4aRzgdJw4DSTAhld5JmDuFnyn57Rilv7MrfifQShj3FfaksvdaoCPPVpWEOLB32E7Ml68Ju7mrSlLJrc1y51k3ZUD3dYH</vt:lpwstr>
  </property>
  <property fmtid="{D5CDD505-2E9C-101B-9397-08002B2CF9AE}" pid="38" name="x1ye=40">
    <vt:lpwstr>Fqfm8V5nZ09d9prZgpSjcbDAuaWVKumzLKbqphVotl7680isPpBHU8nPnE0OfLrCwLqQQlzQohafFNDBXV2+Vc3iBgrP/7tUrqtCgblJ0Q3Tb9wPWvq5ISkznrrC1tGVOtsxfPnvxZ05C0wWHC8R1OjPx6vB+Wjwt/Fhy0Bp1sB/a43x2p3YNmjU0O/lG0GvIT2yMuob7lBuDNPK7NH2fOxzQhGZb07HdzlM5knEWywS9QVhF9Lhgd+JFLV0dIJ</vt:lpwstr>
  </property>
  <property fmtid="{D5CDD505-2E9C-101B-9397-08002B2CF9AE}" pid="39" name="x1ye=41">
    <vt:lpwstr>NjSXbNg2/aEeY8zEt16kh7OG48ywjsg/gMSMyj7j5s8LCXk2+3Kacsipolq3rtymDYpWG02ZYVWLr/a6eMAWL05yFpsTpDQTiX3tO9t+OzJebAyamTbmysH5k6Wrf1Dy1s2a+fzW08uv3pRQOH2yoZUDRwBWOn3L0k0ngxqyfH9Mkf5dCHN87dV/9Ll7Pi6sE3J21AdX5cy+Q98k5myLCEYBec02acymDydwPhepisE7taIjSeAsF1cSQ5eYaDy</vt:lpwstr>
  </property>
  <property fmtid="{D5CDD505-2E9C-101B-9397-08002B2CF9AE}" pid="40" name="x1ye=42">
    <vt:lpwstr>BFOtbwoDfVc4PunNT8QfJfeHxEa2cEL8TjmRW55UNK9MLWn2dwej/j8Lstt5Q9AWrhixkYLJyUrGViSiJMZcoYMVqCOqYQ5t8VZ2qW2NkF9o3IyNoupK85/wEUpv5bXg0XAw4BeA09HpDL4HLrX0Z6iR+nXXxrHrkOwVb3y90rKikZvda4TkEh6+E/vSFRCeoUGwggTNsD5Dg9nmYWTDG36YetWe/D11Px/nAzXEWc/PFJ/K2Gbn8XO5FAsiZ8J</vt:lpwstr>
  </property>
  <property fmtid="{D5CDD505-2E9C-101B-9397-08002B2CF9AE}" pid="41" name="x1ye=43">
    <vt:lpwstr>ke+v4t90wGBdXJIKwyLVRvIc3eoEwVAXbHnglh5ZziGSif7Wz2DZQI2eq8exKk4qRdhr7M8U+Y61K4eMPhc5nwyWdjLwIeXdbskRshakW/32pt60/uLmLz08YxRC8Ntf6fNfJo0J0VirCSuapFfqiosW5gr0K2+rX8jOR4YnDytijF/wkmcmFeWC5jUwetXzKPG/s+YVcMwUvjMOHdK9vSdfSDAqujP6s2CPw7evkM/YkBRm//ya1++EjHXlqrN</vt:lpwstr>
  </property>
  <property fmtid="{D5CDD505-2E9C-101B-9397-08002B2CF9AE}" pid="42" name="x1ye=44">
    <vt:lpwstr>9/wIGIK2I8l4G4HIfp+N7oGUMWxSkQS3dkEtlhglEOieqWdpdULlK6OaC4WWeRD2fgtcL00mm9wadlCfY8CpAsNScwfvyJ/ILeiTXT2tCXZ+VtTp39vxXFjqM/P7agsHW/0gYZ4H1B7t4ZJYjsIru80FFIXPvOWimgfWubFUhPWcevyZWyJv10qIWg4bgf4bfaNalq/9EmP40+eIxiqGS15Gf6093Y4VBvZ8vQojD7LLP3y+l1lbB6A8cVep6FT</vt:lpwstr>
  </property>
  <property fmtid="{D5CDD505-2E9C-101B-9397-08002B2CF9AE}" pid="43" name="x1ye=45">
    <vt:lpwstr>lQj73jmA0RJKJ4OjcyZO2jN2vT1B6/YtLxyck3XmM6G9eJRisfA0DS6C2WsmIJqkKRQllm7CK/Wl7EeeTE1meN7AWU41q2AMUzq69qPJvSgT+YGKYifzUTuMzrsO3j8b0AjtJJVjXVrnycw4ezHEWxCfCSpPweYGXbhhrO37382ahj6Frk0ulepUbIOwuPfarPf119MV33u/Mj0nAREKopD8Wzis9wtt0VRGFHwcZ+7UpVWfBZ+i6s3xXa6Qmm2</vt:lpwstr>
  </property>
  <property fmtid="{D5CDD505-2E9C-101B-9397-08002B2CF9AE}" pid="44" name="x1ye=46">
    <vt:lpwstr>HlPvpw6dfMdStGtZHk0j5M1Jogazh/Bkc5eeyW0Pi2LcyVFrwNshIChxez+V2d+mhY0BbifofkhSId5Ias5KnwFGtj4Uslo0+frpL6BffszwuDyN8U7n9N+22vIkiTtw3YJPII92Mo0MNShLYfLJ8+LJDpAHvyE+yEiGZebLB/N27gJpRppJhfC+rkIZr7FqV0n+Z34iPtLMZyuifRF4xxHQE+l8tU1hf3LFzM4dQKXSaoL3zPifm6FhycTe81/</vt:lpwstr>
  </property>
  <property fmtid="{D5CDD505-2E9C-101B-9397-08002B2CF9AE}" pid="45" name="x1ye=47">
    <vt:lpwstr>ShFP9pqHh1dpslwNsitf5sTRDS9aHnAhNEFYutAINTL033tXMG1rllWC4HoW9fUDd9nodS65kE4vUnQGh3x0tQOw6yBz9w66tPlRCaF/35154eq0gr44GNEKClLjkpjzj+nSTwoSn2WdTL902XMyq3c3vQo0UXK97i+oYt0+kdWC+VrAhAAhY8HB2ILkTL0rSzAfMRZtto/8vIV7nn8ZhT7WVi5TJSPzF4/vMEfZbtnu3u3ZshZVfx7FOhqZM4E</vt:lpwstr>
  </property>
  <property fmtid="{D5CDD505-2E9C-101B-9397-08002B2CF9AE}" pid="46" name="x1ye=48">
    <vt:lpwstr>fERtFG7awYBRz8JJXkApPUZn27vnj61rjj0KHasV9VcJonzG2FKOHH1gLRH/rdz5ecqBekNIae52LNop6UdpSHFD78oatEp9P9LNr1UPWEAGESSoe6Xf6S8XApEYiFtoPOwlKElA0Ya4UPBc7dhET98OkHRykY4QObAiYtVOewHEKgieSsJXVKpEUKp/TjB9dKG20uSr4AQtnzrohNNxX9CIhDeEYp9vO3QrjaYYTTnHvb8B62DQdYZ2QOxQ3BR</vt:lpwstr>
  </property>
  <property fmtid="{D5CDD505-2E9C-101B-9397-08002B2CF9AE}" pid="47" name="x1ye=49">
    <vt:lpwstr>X7lnPXBci24509AtN54W5RTi7/b4kvbhyFKP0B+R670acbRDy2B9l2TrbhEhIlkkqv2f6ONBXLV32C/zYM5T90/z9JlYucqYbnkkv36WOZtppWXrZnOvQ8d4x4H41YojGDdJPRp2Z2N9P+HVkyDUg2L+XmpS1d8dK+X2CGIMyflCb+wkeH51CfsXfjPz5nEjDWCUvec4tiL6OnHie4o9U+VmAU2kspS6oJ3zYctVVZC3ZISYdq7scd/NvY6DhSc</vt:lpwstr>
  </property>
  <property fmtid="{D5CDD505-2E9C-101B-9397-08002B2CF9AE}" pid="48" name="x1ye=5">
    <vt:lpwstr>bUsVg20Z6TUchshbThiXUJw2eAgOWzbLiFqPM1n9MTEKq3Bn+1G9rxe2oY4aknKsLi+FZKH8bXaW1bEo3JV3lme6YK0IlOfHO/OoLTLckq1QYfNvEpsimGLStRR2OQJxoZJKBGVlB5IN9WWshvreLeLUZFKj0HScj1YhFTJrqBWGswvoS8PTpU2RI46jROzkDm5C/m+E0r4ApYszjC7Ud6dGSOtmHFQ3igCIuJUKkVjGX6JKLIDoDns9qkj6mmb</vt:lpwstr>
  </property>
  <property fmtid="{D5CDD505-2E9C-101B-9397-08002B2CF9AE}" pid="49" name="x1ye=50">
    <vt:lpwstr>d03BmSyzy9MHH6mHoPxgzjMCYC1CxY5zXo3S+Btfw5xy6mR786lR2gDdMnMxYHj+pMtPpe7QWMdDfpb72V3Ky9GdW2+bVGLtQQtBIjcfguYNh4WorJByKyqddPXV1v5PmpvCobL3muYXgGy22Pq9hA75X7pRDFdgZcXNUnk64LEmkSXCf3vz+LJwzKIoJvkyLCINkOwVohwEalCHqNCLcl4G0vkqzuTeOOjUDxQimycZJ1yxDeq9X3/L1SkOcjd</vt:lpwstr>
  </property>
  <property fmtid="{D5CDD505-2E9C-101B-9397-08002B2CF9AE}" pid="50" name="x1ye=51">
    <vt:lpwstr>vtLieRuJR6+cAm7BkLEkZ84plRPW+uQYK4063OBzr5/CkamjPNXTRkcFMYNr/n0U+3pnlfpbc34L4w3NhA9EbMrCNK280hjjvJ17RUeiYqlvwm5SSgrJY/pcQpK5agQODzuUTSO961zMK/oeSN7B+fP3zYxirppAspDsTflsaDzOZyXbWoNUvsWNpI7/6FDhDVH6H1vvS8Dgtzjjg1zQUi+fDOv8MOryDRBaX/L+bl3KOJDBF2Jg27O8y4H7uNY</vt:lpwstr>
  </property>
  <property fmtid="{D5CDD505-2E9C-101B-9397-08002B2CF9AE}" pid="51" name="x1ye=52">
    <vt:lpwstr>kU6CUXfT64DjJcN/ZtCnpwCaWcakwp8YNS98OUr9Yt2y4SWA353KANb2NM38Eccf5o4wmkZjqd110ezKnuh/k3YRyWekA1ibAZM4CcUzrwzhI1UzWOIr8d9dXkvo/Kg/7S9DXp1ma/9L5hpNF6iQyPBCGWTWlGrLXYDBGgeCOtT8wyTM7bMGwrrRmxlMN3snsYc8n1abxZfcuXvbNuFh1KV8OgaocCpEUdDHakU/hyb3Rld/M7yWoATBYpvxMSV</vt:lpwstr>
  </property>
  <property fmtid="{D5CDD505-2E9C-101B-9397-08002B2CF9AE}" pid="52" name="x1ye=53">
    <vt:lpwstr>TYjIYCu3Ys5LwBPP0pa2aqyOPCFf9BFkMXKDZoXE7BQATZxmPLXAXDlJJfEQVXC+tdypfdfY0l4CRM0VLJlA8ZM6racMnNnAnKVQXjV6HSegdoSa9U2JupzlNFl7qB7AlQvLmKYXuSruKP72oHkoVt6D6GgbzpuGaSf8KzB2fokX4WJNZn0drHr2/xnRAxsMF95h/aJVaf7cxwSMIuxEcGb3gQfg3E/sfI5n9LaKzhP6Kf+8wqx5/pCC5BgpsnP</vt:lpwstr>
  </property>
  <property fmtid="{D5CDD505-2E9C-101B-9397-08002B2CF9AE}" pid="53" name="x1ye=54">
    <vt:lpwstr>/uwoO0y0oxxA8v1Xgr7WrV7KLDxYflov/3hKNK4aVB2elsZUMv261sEQL/wwzrC7/N1g5L8n9vgshuLtp4KnbK2fCKu+agIjUq7VoGcQZm8vBXLv8RogAOM/ETDlhzx7SLiNQgoqNbh3M680G284FZNQN5ai+i+2mbTXWMege/67+/uUbRwJIhRnIDV8l72NXEoEL37Bp+uk9R0Q4n0Xkt/YocAGKm1vT7LZstMN/vgTZDwru/FLMrcuegAaF1B</vt:lpwstr>
  </property>
  <property fmtid="{D5CDD505-2E9C-101B-9397-08002B2CF9AE}" pid="54" name="x1ye=55">
    <vt:lpwstr>XWVUADWJfWGqtXM7HCDyuO/hjEwm0Umi9+Inc03VaAcUnKqPxn+2DmMncodNJnjXz5jNIAEgH1d60vHkJGW++bthwFGVKAnHs3QAvjyLqGNRBLbv2BW1KXUKJzAjRlLHQ1+JcADWy5cijAjkZ5VoBSCUv/RyhUUBffs0oLAAKQPA0QgKyUbTq6a+pts/GVg87J550sdudnQjNAThj9KftDLmdbusvltJuxOSv9yNYklHiharvrriqmiq6ieMuoJ</vt:lpwstr>
  </property>
  <property fmtid="{D5CDD505-2E9C-101B-9397-08002B2CF9AE}" pid="55" name="x1ye=56">
    <vt:lpwstr>q7xzcvHLOsxLmbFM1K+A6j8uxPA7vifEIRhiYdAsHE59osDNSqTEGivgUjv/HXEZckA4gmwFcvCfJ5qJ2RpSrTLOd0q9+Jgfhxw96P54LVxnPxwyCWd10XqwpNi2vQti0XbA8vGq2xBSFbkJokFT8wEIOrjfn2YahQxrEEJ5kZ9dRPF6m8UBpCfbkqSKrz2jFBdUOZzTnXi68h6b/14aPFgL4wRGpfv0eBR1ZKOfuBFIPG6O3xOTY5xx/oCZQuo</vt:lpwstr>
  </property>
  <property fmtid="{D5CDD505-2E9C-101B-9397-08002B2CF9AE}" pid="56" name="x1ye=57">
    <vt:lpwstr>qLa0gJYrFU20Wq4q93ufdDsGUahuc56sUVoZB8UhAoDousVZymlJoVdtsmZq/ifnvv/8BTlAOqXg4AAA=</vt:lpwstr>
  </property>
  <property fmtid="{D5CDD505-2E9C-101B-9397-08002B2CF9AE}" pid="57" name="x1ye=6">
    <vt:lpwstr>hs9VZLVKbxTcEbVVg/ZbiJGV9100UHCMoNiSYEFOZcN5p8npPKETU0bfiLXd+xGh+a+p8S+/qS7aky4tTBgolOsQDtA5Bk3B8kgMHPYqS1xinJFl9OY5zZflEhOfHuJ7074FM+qlKIuJbwOuJAHs6AsctW58WoetkJ5EYyUhtskn07sCvfOvGQaQ3MjzvNs3Y+h+Q/2TF9czk23RLw2AkryaCbNKmiW/D7saW1zH+eXXIH2ay89OYHh0Qm7pMAt</vt:lpwstr>
  </property>
  <property fmtid="{D5CDD505-2E9C-101B-9397-08002B2CF9AE}" pid="58" name="x1ye=7">
    <vt:lpwstr>P0a0/2RaubFTJaV64L2lza8ToMdYhKH0hjmUAmJgZXT8imMGZvmBIaQPuNLA/k7sI9wHRnrDUOjBCPn8ecv5JpnWv3Yz8kgXCSvIg/y2EBWdlK1r1Zhe9pxUnlo1GTdeWOaWfsfrHlgt0pSdrLrnWvfI0HYAg0YswqLCpP8k6p4phI4ZgNtfaMw9XvpbueL1z4ur+NbIQzFc4EsYUc/SlZuzy9ifivM8ffTfVUFrgXTOH7/8S28QhXJTP6NTCJQ</vt:lpwstr>
  </property>
  <property fmtid="{D5CDD505-2E9C-101B-9397-08002B2CF9AE}" pid="59" name="x1ye=8">
    <vt:lpwstr>2otSr36qno4MeXEndfZYpuIdPk7ZXWZP6UJ6+gxx9nnXGpM72srSOMN7QrJW8cP3gAgjMSWmb4eYWhYqZ1TCO4l+0lGX5GseOt6vf6tH+mLxpUo9OHS7QFhxbkLiN67aTzNzt19tTtTmZFwaWNLv7iKy8a7MbmXzUr6Cw56XaVrhqqvZRpVq2rpVjCqMMoTfKe4h/BVVWNXlcgPOXvSTyG4SPOliRsGE1sd/Ts+OEkDIGsBozNuURB0g6lW85Uh</vt:lpwstr>
  </property>
  <property fmtid="{D5CDD505-2E9C-101B-9397-08002B2CF9AE}" pid="60" name="x1ye=9">
    <vt:lpwstr>W6u7LF7tAnzhRNDy3GRwlwd+Qkw5wubYHqYKpZfbTyS28hTh5vr9fNTGN8Jq7YtqnnGex0DCexEoFlU2VKEjQD2VNveNKNy0ttYuy8QewBs6gIfa9AlftKVnnaq7thmw/E//L0hv3CNILekjFBxTqbsefjTix6DULJG3+UXnj9xU4bg+8X5+h5nk3J9W3/o7XTFCbgEJ2jBjgATeqnLwa/7nb0RxGW3qkC/610Je18P03B0vhuAJ5NJktQORAih</vt:lpwstr>
  </property>
</Properties>
</file>